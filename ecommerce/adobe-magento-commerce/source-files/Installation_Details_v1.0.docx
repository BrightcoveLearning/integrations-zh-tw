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44"/>
          <w:szCs w:val="44"/>
        </w:rPr>
        <w:id w:val="-388415555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7561C87C" w14:textId="11A36ECF" w:rsidR="00F17AD0" w:rsidRPr="00893B78" w:rsidRDefault="00893B78" w:rsidP="00F17AD0">
          <w:pPr>
            <w:pStyle w:val="Logo"/>
            <w:rPr>
              <w:rFonts w:asciiTheme="minorHAnsi" w:hAnsiTheme="minorHAnsi"/>
              <w:sz w:val="44"/>
              <w:szCs w:val="44"/>
            </w:rPr>
          </w:pPr>
          <w:r w:rsidRPr="00893B78">
            <w:rPr>
              <w:rFonts w:asciiTheme="minorHAnsi" w:hAnsiTheme="minorHAnsi"/>
              <w:sz w:val="44"/>
              <w:szCs w:val="44"/>
            </w:rPr>
            <w:t>Magento eCommerce Install documentation</w:t>
          </w:r>
        </w:p>
        <w:p w14:paraId="45DEC11B" w14:textId="3600410D" w:rsidR="00893B78" w:rsidRPr="00893B78" w:rsidRDefault="00893B78" w:rsidP="00F17AD0">
          <w:pPr>
            <w:pStyle w:val="Logo"/>
            <w:rPr>
              <w:rFonts w:asciiTheme="minorHAnsi" w:hAnsiTheme="minorHAnsi"/>
            </w:rPr>
          </w:pPr>
          <w:r w:rsidRPr="00893B78">
            <w:rPr>
              <w:rFonts w:asciiTheme="minorHAnsi" w:hAnsiTheme="minorHAnsi"/>
            </w:rPr>
            <w:t>June 2020</w:t>
          </w:r>
        </w:p>
        <w:p w14:paraId="43553130" w14:textId="3B93C644" w:rsidR="00F17AD0" w:rsidRPr="00893B78" w:rsidRDefault="00F17AD0" w:rsidP="00F17AD0">
          <w:pPr>
            <w:widowControl/>
            <w:adjustRightInd/>
            <w:spacing w:after="320" w:line="300" w:lineRule="auto"/>
            <w:jc w:val="left"/>
            <w:textAlignment w:val="auto"/>
            <w:rPr>
              <w:rFonts w:asciiTheme="minorHAnsi" w:hAnsiTheme="minorHAnsi"/>
            </w:rPr>
          </w:pPr>
          <w:r w:rsidRPr="00893B78">
            <w:rPr>
              <w:rFonts w:asciiTheme="minorHAnsi" w:hAnsiTheme="minorHAnsi"/>
            </w:rPr>
            <w:br w:type="page"/>
          </w:r>
          <w:bookmarkStart w:id="0" w:name="_GoBack"/>
          <w:bookmarkEnd w:id="0"/>
        </w:p>
        <w:sdt>
          <w:sdtPr>
            <w:id w:val="1048639652"/>
            <w:docPartObj>
              <w:docPartGallery w:val="Cover Pages"/>
              <w:docPartUnique/>
            </w:docPartObj>
          </w:sdtPr>
          <w:sdtEndPr/>
          <w:sdtContent>
            <w:p w14:paraId="3A770B78" w14:textId="6F6A557F" w:rsidR="00893B78" w:rsidRDefault="00893B78" w:rsidP="00893B78">
              <w:pPr>
                <w:spacing w:after="240" w:line="276" w:lineRule="auto"/>
              </w:pPr>
            </w:p>
            <w:p w14:paraId="4F35DDA1" w14:textId="702A0F39" w:rsidR="00F17AD0" w:rsidRPr="0074545F" w:rsidRDefault="00B5175A" w:rsidP="00F17AD0">
              <w:pPr>
                <w:rPr>
                  <w:rFonts w:cs="Trebuchet MS"/>
                  <w:sz w:val="14"/>
                  <w:szCs w:val="14"/>
                </w:rPr>
              </w:pPr>
            </w:p>
          </w:sdtContent>
        </w:sdt>
        <w:p w14:paraId="6711E0E1" w14:textId="094D93AF" w:rsidR="009E67EB" w:rsidRPr="0074545F" w:rsidRDefault="00B5175A" w:rsidP="00C90E8C">
          <w:pPr>
            <w:rPr>
              <w:rFonts w:cs="Trebuchet MS"/>
              <w:sz w:val="14"/>
              <w:szCs w:val="14"/>
            </w:rPr>
          </w:pPr>
        </w:p>
      </w:sdtContent>
    </w:sdt>
    <w:sdt>
      <w:sdtPr>
        <w:rPr>
          <w:rFonts w:ascii="Century Gothic" w:eastAsiaTheme="minorEastAsia" w:hAnsi="Century Gothic" w:cstheme="minorBidi"/>
          <w:b/>
          <w:color w:val="4C483D" w:themeColor="text2"/>
          <w:sz w:val="16"/>
          <w:lang w:eastAsia="ja-JP"/>
        </w:rPr>
        <w:id w:val="-13960488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/>
          <w:noProof/>
          <w:color w:val="auto"/>
          <w:sz w:val="20"/>
          <w:lang w:eastAsia="en-US"/>
        </w:rPr>
      </w:sdtEndPr>
      <w:sdtContent>
        <w:p w14:paraId="789EB0F7" w14:textId="38B96656" w:rsidR="0055542F" w:rsidRPr="00526967" w:rsidRDefault="0055542F" w:rsidP="00526967">
          <w:pPr>
            <w:jc w:val="center"/>
            <w:rPr>
              <w:rFonts w:ascii="Century Gothic" w:hAnsi="Century Gothic"/>
              <w:b/>
              <w:color w:val="0070C0"/>
              <w:sz w:val="32"/>
            </w:rPr>
          </w:pPr>
          <w:r w:rsidRPr="00526967">
            <w:rPr>
              <w:rFonts w:ascii="Century Gothic" w:hAnsi="Century Gothic"/>
              <w:b/>
              <w:color w:val="0070C0"/>
              <w:sz w:val="32"/>
            </w:rPr>
            <w:t>Table of Contents</w:t>
          </w:r>
        </w:p>
        <w:p w14:paraId="228F1573" w14:textId="337B2C88" w:rsidR="00963E83" w:rsidRDefault="0044462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  <w:cap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caps w:val="0"/>
              <w:sz w:val="24"/>
              <w:szCs w:val="24"/>
            </w:rPr>
            <w:instrText xml:space="preserve"> TOC \o "1-3" \h \z \u </w:instrText>
          </w:r>
          <w:r>
            <w:rPr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44315471" w:history="1">
            <w:r w:rsidR="00963E83" w:rsidRPr="00893D8C">
              <w:rPr>
                <w:rStyle w:val="Hyperlink"/>
                <w:noProof/>
              </w:rPr>
              <w:t>1.</w:t>
            </w:r>
            <w:r w:rsidR="00963E8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63E83" w:rsidRPr="00893D8C">
              <w:rPr>
                <w:rStyle w:val="Hyperlink"/>
                <w:noProof/>
              </w:rPr>
              <w:t>Purpose of Document</w:t>
            </w:r>
            <w:r w:rsidR="00963E83">
              <w:rPr>
                <w:noProof/>
                <w:webHidden/>
              </w:rPr>
              <w:tab/>
            </w:r>
            <w:r w:rsidR="00963E83">
              <w:rPr>
                <w:noProof/>
                <w:webHidden/>
              </w:rPr>
              <w:fldChar w:fldCharType="begin"/>
            </w:r>
            <w:r w:rsidR="00963E83">
              <w:rPr>
                <w:noProof/>
                <w:webHidden/>
              </w:rPr>
              <w:instrText xml:space="preserve"> PAGEREF _Toc44315471 \h </w:instrText>
            </w:r>
            <w:r w:rsidR="00963E83">
              <w:rPr>
                <w:noProof/>
                <w:webHidden/>
              </w:rPr>
            </w:r>
            <w:r w:rsidR="00963E83">
              <w:rPr>
                <w:noProof/>
                <w:webHidden/>
              </w:rPr>
              <w:fldChar w:fldCharType="separate"/>
            </w:r>
            <w:r w:rsidR="00963E83">
              <w:rPr>
                <w:noProof/>
                <w:webHidden/>
              </w:rPr>
              <w:t>2</w:t>
            </w:r>
            <w:r w:rsidR="00963E83">
              <w:rPr>
                <w:noProof/>
                <w:webHidden/>
              </w:rPr>
              <w:fldChar w:fldCharType="end"/>
            </w:r>
          </w:hyperlink>
        </w:p>
        <w:p w14:paraId="6636B2F1" w14:textId="60B90A41" w:rsidR="00963E83" w:rsidRDefault="00963E8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4315472" w:history="1">
            <w:r w:rsidRPr="00893D8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893D8C">
              <w:rPr>
                <w:rStyle w:val="Hyperlink"/>
                <w:noProof/>
              </w:rPr>
              <w:t>Installation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BC368" w14:textId="069E20B5" w:rsidR="00963E83" w:rsidRDefault="00963E8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44315473" w:history="1">
            <w:r w:rsidRPr="00893D8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893D8C">
              <w:rPr>
                <w:rStyle w:val="Hyperlink"/>
                <w:noProof/>
              </w:rPr>
              <w:t>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45049" w14:textId="2F35A644" w:rsidR="00963E83" w:rsidRDefault="00963E8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44315474" w:history="1">
            <w:r w:rsidRPr="00893D8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893D8C">
              <w:rPr>
                <w:rStyle w:val="Hyperlink"/>
                <w:noProof/>
              </w:rPr>
              <w:t>Enable Extensions /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E2C0" w14:textId="4698E1EA" w:rsidR="00963E83" w:rsidRDefault="00963E8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44315475" w:history="1">
            <w:r w:rsidRPr="00893D8C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893D8C">
              <w:rPr>
                <w:rStyle w:val="Hyperlink"/>
                <w:noProof/>
              </w:rPr>
              <w:t>Configure Brightcove Module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BE9C" w14:textId="55965498" w:rsidR="00963E83" w:rsidRDefault="00963E8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44315476" w:history="1">
            <w:r w:rsidRPr="00893D8C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893D8C">
              <w:rPr>
                <w:rStyle w:val="Hyperlink"/>
                <w:noProof/>
              </w:rPr>
              <w:t>Disable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83A87" w14:textId="5309304E" w:rsidR="009E67EB" w:rsidRPr="00444A33" w:rsidRDefault="0044462B" w:rsidP="004031DE">
          <w:pPr>
            <w:spacing w:line="360" w:lineRule="exact"/>
            <w:sectPr w:rsidR="009E67EB" w:rsidRPr="00444A33" w:rsidSect="00195013">
              <w:footerReference w:type="default" r:id="rId13"/>
              <w:pgSz w:w="12240" w:h="15840" w:code="1"/>
              <w:pgMar w:top="1350" w:right="1440" w:bottom="1440" w:left="1440" w:header="720" w:footer="576" w:gutter="0"/>
              <w:pgNumType w:start="0"/>
              <w:cols w:space="720"/>
              <w:titlePg/>
              <w:docGrid w:linePitch="360"/>
            </w:sectPr>
          </w:pPr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5EFE7FB3" w14:textId="77777777" w:rsidR="007F6E5B" w:rsidRPr="00774FEC" w:rsidRDefault="007F6E5B" w:rsidP="007F6E5B">
      <w:pPr>
        <w:pStyle w:val="Heading1"/>
        <w:tabs>
          <w:tab w:val="left" w:pos="1800"/>
        </w:tabs>
        <w:ind w:left="426" w:hanging="709"/>
      </w:pPr>
      <w:bookmarkStart w:id="1" w:name="_Toc421264271"/>
      <w:bookmarkStart w:id="2" w:name="_Toc38617708"/>
      <w:bookmarkStart w:id="3" w:name="_Toc44315471"/>
      <w:r>
        <w:lastRenderedPageBreak/>
        <w:t>Purpose of Document</w:t>
      </w:r>
      <w:bookmarkEnd w:id="2"/>
      <w:bookmarkEnd w:id="3"/>
      <w:r>
        <w:t xml:space="preserve"> </w:t>
      </w:r>
    </w:p>
    <w:p w14:paraId="6475DF60" w14:textId="522482CC" w:rsidR="007F6E5B" w:rsidRPr="007F6E5B" w:rsidRDefault="007F6E5B" w:rsidP="007F6E5B">
      <w:pPr>
        <w:spacing w:after="240" w:line="276" w:lineRule="auto"/>
        <w:ind w:left="-270"/>
        <w:rPr>
          <w:rFonts w:ascii="Arial" w:hAnsi="Arial" w:cs="Arial"/>
          <w:color w:val="4C483D" w:themeColor="text2"/>
          <w:sz w:val="22"/>
          <w:szCs w:val="22"/>
        </w:rPr>
      </w:pPr>
      <w:r w:rsidRPr="006844AA">
        <w:rPr>
          <w:rFonts w:ascii="Arial" w:hAnsi="Arial" w:cs="Arial"/>
          <w:color w:val="4C483D" w:themeColor="text2"/>
          <w:sz w:val="22"/>
          <w:szCs w:val="22"/>
        </w:rPr>
        <w:t xml:space="preserve">Purpose of this document is to share the </w:t>
      </w:r>
      <w:r w:rsidR="00AE0A4B">
        <w:rPr>
          <w:rFonts w:ascii="Arial" w:hAnsi="Arial" w:cs="Arial"/>
          <w:color w:val="4C483D" w:themeColor="text2"/>
          <w:sz w:val="22"/>
          <w:szCs w:val="22"/>
        </w:rPr>
        <w:t>installation</w:t>
      </w:r>
      <w:r w:rsidR="00244B1A">
        <w:rPr>
          <w:rFonts w:ascii="Arial" w:hAnsi="Arial" w:cs="Arial"/>
          <w:color w:val="4C483D" w:themeColor="text2"/>
          <w:sz w:val="22"/>
          <w:szCs w:val="22"/>
        </w:rPr>
        <w:t xml:space="preserve"> details of Brightcove Magento Extension. </w:t>
      </w:r>
    </w:p>
    <w:p w14:paraId="07D010D8" w14:textId="2EB23554" w:rsidR="00864353" w:rsidRPr="00570D2E" w:rsidRDefault="00AE0A4B" w:rsidP="007F6E5B">
      <w:pPr>
        <w:pStyle w:val="Heading1"/>
        <w:tabs>
          <w:tab w:val="left" w:pos="1800"/>
        </w:tabs>
        <w:ind w:left="426" w:hanging="709"/>
      </w:pPr>
      <w:bookmarkStart w:id="4" w:name="_Toc44315472"/>
      <w:r>
        <w:t>Installation Details</w:t>
      </w:r>
      <w:bookmarkEnd w:id="4"/>
    </w:p>
    <w:p w14:paraId="071C13AE" w14:textId="6831E26F" w:rsidR="00AE0A4B" w:rsidRPr="00AE0A4B" w:rsidRDefault="00AE0A4B" w:rsidP="00AE0A4B">
      <w:pPr>
        <w:pStyle w:val="Heading2"/>
      </w:pPr>
      <w:bookmarkStart w:id="5" w:name="_Toc42854111"/>
      <w:bookmarkStart w:id="6" w:name="_Toc42866044"/>
      <w:bookmarkStart w:id="7" w:name="_Toc44315473"/>
      <w:bookmarkEnd w:id="1"/>
      <w:r w:rsidRPr="00AE0A4B">
        <w:t>Installation</w:t>
      </w:r>
      <w:r>
        <w:t xml:space="preserve"> Steps</w:t>
      </w:r>
      <w:bookmarkEnd w:id="7"/>
    </w:p>
    <w:p w14:paraId="5B2BBC4C" w14:textId="31BD1005" w:rsidR="00AE0A4B" w:rsidRPr="00AE0A4B" w:rsidRDefault="00AE0A4B" w:rsidP="00AE0A4B">
      <w:pPr>
        <w:spacing w:line="276" w:lineRule="auto"/>
        <w:ind w:left="990"/>
        <w:rPr>
          <w:rFonts w:ascii="Arial" w:hAnsi="Arial" w:cs="Arial"/>
          <w:color w:val="4C483D" w:themeColor="text2"/>
          <w:sz w:val="22"/>
          <w:szCs w:val="22"/>
        </w:rPr>
      </w:pPr>
      <w:r w:rsidRPr="00AE0A4B">
        <w:rPr>
          <w:rFonts w:ascii="Arial" w:hAnsi="Arial" w:cs="Arial"/>
          <w:color w:val="4C483D" w:themeColor="text2"/>
          <w:sz w:val="22"/>
          <w:szCs w:val="22"/>
        </w:rPr>
        <w:t>Extract Files &amp; Folders and copy to the working folder:</w:t>
      </w:r>
    </w:p>
    <w:p w14:paraId="1A3F3B9C" w14:textId="77777777" w:rsidR="00893B78" w:rsidRPr="00AE0A4B" w:rsidRDefault="00893B78" w:rsidP="00893B78">
      <w:pPr>
        <w:pStyle w:val="ListParagraph"/>
        <w:numPr>
          <w:ilvl w:val="0"/>
          <w:numId w:val="22"/>
        </w:numPr>
        <w:rPr>
          <w:rFonts w:ascii="Arial" w:hAnsi="Arial" w:cs="Arial"/>
          <w:color w:val="4C483D" w:themeColor="text2"/>
        </w:rPr>
      </w:pPr>
      <w:r w:rsidRPr="00AE0A4B">
        <w:rPr>
          <w:rFonts w:ascii="Arial" w:hAnsi="Arial" w:cs="Arial"/>
          <w:color w:val="4C483D" w:themeColor="text2"/>
        </w:rPr>
        <w:t>Create a folder [</w:t>
      </w:r>
      <w:proofErr w:type="spellStart"/>
      <w:r w:rsidRPr="00AE0A4B">
        <w:rPr>
          <w:rFonts w:ascii="Arial" w:hAnsi="Arial" w:cs="Arial"/>
          <w:color w:val="4C483D" w:themeColor="text2"/>
        </w:rPr>
        <w:t>Magento_Root</w:t>
      </w:r>
      <w:proofErr w:type="spellEnd"/>
      <w:r w:rsidRPr="00AE0A4B">
        <w:rPr>
          <w:rFonts w:ascii="Arial" w:hAnsi="Arial" w:cs="Arial"/>
          <w:color w:val="4C483D" w:themeColor="text2"/>
        </w:rPr>
        <w:t>]/app/code/Brightcove/Upload</w:t>
      </w:r>
    </w:p>
    <w:p w14:paraId="37E39164" w14:textId="06DE8FE4" w:rsidR="00AE0A4B" w:rsidRPr="00893B78" w:rsidRDefault="00AE0A4B" w:rsidP="00893B78">
      <w:pPr>
        <w:pStyle w:val="ListParagraph"/>
        <w:numPr>
          <w:ilvl w:val="0"/>
          <w:numId w:val="22"/>
        </w:numPr>
        <w:rPr>
          <w:rFonts w:ascii="Arial" w:hAnsi="Arial" w:cs="Arial"/>
          <w:color w:val="4C483D" w:themeColor="text2"/>
        </w:rPr>
      </w:pPr>
      <w:r w:rsidRPr="00893B78">
        <w:rPr>
          <w:rFonts w:ascii="Arial" w:hAnsi="Arial" w:cs="Arial"/>
          <w:color w:val="4C483D" w:themeColor="text2"/>
        </w:rPr>
        <w:t>Download the archive file (code files).</w:t>
      </w:r>
    </w:p>
    <w:p w14:paraId="28EA3794" w14:textId="38938CFC" w:rsidR="00AE0A4B" w:rsidRPr="00AE0A4B" w:rsidRDefault="00AE0A4B" w:rsidP="00AE0A4B">
      <w:pPr>
        <w:pStyle w:val="ListParagraph"/>
        <w:numPr>
          <w:ilvl w:val="0"/>
          <w:numId w:val="22"/>
        </w:numPr>
        <w:rPr>
          <w:rFonts w:ascii="Arial" w:hAnsi="Arial" w:cs="Arial"/>
          <w:color w:val="4C483D" w:themeColor="text2"/>
        </w:rPr>
      </w:pPr>
      <w:r w:rsidRPr="00AE0A4B">
        <w:rPr>
          <w:rFonts w:ascii="Arial" w:hAnsi="Arial" w:cs="Arial"/>
          <w:color w:val="4C483D" w:themeColor="text2"/>
        </w:rPr>
        <w:t>Unzip the file</w:t>
      </w:r>
      <w:r w:rsidR="00893B78">
        <w:rPr>
          <w:rFonts w:ascii="Arial" w:hAnsi="Arial" w:cs="Arial"/>
          <w:color w:val="4C483D" w:themeColor="text2"/>
        </w:rPr>
        <w:t>s</w:t>
      </w:r>
      <w:r w:rsidRPr="00AE0A4B">
        <w:rPr>
          <w:rFonts w:ascii="Arial" w:hAnsi="Arial" w:cs="Arial"/>
          <w:color w:val="4C483D" w:themeColor="text2"/>
        </w:rPr>
        <w:t>/folder</w:t>
      </w:r>
    </w:p>
    <w:p w14:paraId="040F74DA" w14:textId="2E436452" w:rsidR="00AE0A4B" w:rsidRPr="00AE0A4B" w:rsidRDefault="00AE0A4B" w:rsidP="00AE0A4B">
      <w:pPr>
        <w:pStyle w:val="ListParagraph"/>
        <w:numPr>
          <w:ilvl w:val="0"/>
          <w:numId w:val="22"/>
        </w:numPr>
        <w:rPr>
          <w:rFonts w:ascii="Arial" w:hAnsi="Arial" w:cs="Arial"/>
          <w:color w:val="4C483D" w:themeColor="text2"/>
        </w:rPr>
      </w:pPr>
      <w:r w:rsidRPr="00AE0A4B">
        <w:rPr>
          <w:rFonts w:ascii="Arial" w:hAnsi="Arial" w:cs="Arial"/>
          <w:color w:val="4C483D" w:themeColor="text2"/>
        </w:rPr>
        <w:t>Drop/move contents of the unzipped files</w:t>
      </w:r>
      <w:r w:rsidR="00893B78">
        <w:rPr>
          <w:rFonts w:ascii="Arial" w:hAnsi="Arial" w:cs="Arial"/>
          <w:color w:val="4C483D" w:themeColor="text2"/>
        </w:rPr>
        <w:t xml:space="preserve"> to the directory in step 1</w:t>
      </w:r>
    </w:p>
    <w:p w14:paraId="5C8F6451" w14:textId="6A6C5B27" w:rsidR="00AE0A4B" w:rsidRPr="00AE0A4B" w:rsidRDefault="00AE0A4B" w:rsidP="00AE0A4B">
      <w:pPr>
        <w:spacing w:after="240" w:line="276" w:lineRule="auto"/>
        <w:ind w:left="990"/>
        <w:rPr>
          <w:rFonts w:ascii="Arial" w:hAnsi="Arial" w:cs="Arial"/>
          <w:color w:val="4C483D" w:themeColor="text2"/>
          <w:sz w:val="22"/>
          <w:szCs w:val="22"/>
        </w:rPr>
      </w:pPr>
      <w:r w:rsidRPr="00AE0A4B">
        <w:rPr>
          <w:rFonts w:ascii="Arial" w:hAnsi="Arial" w:cs="Arial"/>
          <w:b/>
          <w:bCs/>
          <w:color w:val="4C483D" w:themeColor="text2"/>
          <w:sz w:val="22"/>
          <w:szCs w:val="22"/>
        </w:rPr>
        <w:t>Note</w:t>
      </w:r>
      <w:r w:rsidRPr="00AE0A4B">
        <w:rPr>
          <w:rFonts w:ascii="Arial" w:hAnsi="Arial" w:cs="Arial"/>
          <w:color w:val="4C483D" w:themeColor="text2"/>
          <w:sz w:val="22"/>
          <w:szCs w:val="22"/>
        </w:rPr>
        <w:t>: After pasting the code (as below) we need to run commands to enable the module using the CLI commands (instructed below).</w:t>
      </w:r>
    </w:p>
    <w:p w14:paraId="0408643A" w14:textId="02ECF8C5" w:rsidR="00AE0A4B" w:rsidRPr="00AE0A4B" w:rsidRDefault="00AE0A4B" w:rsidP="00AE0A4B">
      <w:pPr>
        <w:pStyle w:val="Heading2"/>
      </w:pPr>
      <w:bookmarkStart w:id="8" w:name="_Toc44315474"/>
      <w:r w:rsidRPr="00AE0A4B">
        <w:t>Enable Extensions / Plugins</w:t>
      </w:r>
      <w:bookmarkEnd w:id="8"/>
    </w:p>
    <w:p w14:paraId="50F9AEA8" w14:textId="77777777" w:rsidR="00AE0A4B" w:rsidRPr="00532529" w:rsidRDefault="00AE0A4B" w:rsidP="00532529">
      <w:pPr>
        <w:pStyle w:val="ListParagraph"/>
        <w:numPr>
          <w:ilvl w:val="0"/>
          <w:numId w:val="28"/>
        </w:numPr>
        <w:rPr>
          <w:rFonts w:ascii="Arial" w:hAnsi="Arial" w:cs="Arial"/>
          <w:color w:val="4C483D" w:themeColor="text2"/>
        </w:rPr>
      </w:pPr>
      <w:proofErr w:type="spellStart"/>
      <w:r w:rsidRPr="00532529">
        <w:rPr>
          <w:rFonts w:ascii="Arial" w:hAnsi="Arial" w:cs="Arial"/>
          <w:color w:val="4C483D" w:themeColor="text2"/>
        </w:rPr>
        <w:t>php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bin/</w:t>
      </w:r>
      <w:proofErr w:type="spellStart"/>
      <w:r w:rsidRPr="00532529">
        <w:rPr>
          <w:rFonts w:ascii="Arial" w:hAnsi="Arial" w:cs="Arial"/>
          <w:color w:val="4C483D" w:themeColor="text2"/>
        </w:rPr>
        <w:t>magento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</w:t>
      </w:r>
      <w:proofErr w:type="spellStart"/>
      <w:proofErr w:type="gramStart"/>
      <w:r w:rsidRPr="00532529">
        <w:rPr>
          <w:rFonts w:ascii="Arial" w:hAnsi="Arial" w:cs="Arial"/>
          <w:color w:val="4C483D" w:themeColor="text2"/>
        </w:rPr>
        <w:t>module:enable</w:t>
      </w:r>
      <w:proofErr w:type="spellEnd"/>
      <w:proofErr w:type="gramEnd"/>
      <w:r w:rsidRPr="00532529">
        <w:rPr>
          <w:rFonts w:ascii="Arial" w:hAnsi="Arial" w:cs="Arial"/>
          <w:color w:val="4C483D" w:themeColor="text2"/>
        </w:rPr>
        <w:t xml:space="preserve"> </w:t>
      </w:r>
      <w:proofErr w:type="spellStart"/>
      <w:r w:rsidRPr="00532529">
        <w:rPr>
          <w:rFonts w:ascii="Arial" w:hAnsi="Arial" w:cs="Arial"/>
          <w:color w:val="4C483D" w:themeColor="text2"/>
        </w:rPr>
        <w:t>Brigtcove_Upload</w:t>
      </w:r>
      <w:proofErr w:type="spellEnd"/>
    </w:p>
    <w:p w14:paraId="574B353A" w14:textId="77777777" w:rsidR="00AE0A4B" w:rsidRPr="00532529" w:rsidRDefault="00AE0A4B" w:rsidP="00532529">
      <w:pPr>
        <w:pStyle w:val="ListParagraph"/>
        <w:numPr>
          <w:ilvl w:val="0"/>
          <w:numId w:val="28"/>
        </w:numPr>
        <w:rPr>
          <w:rFonts w:ascii="Arial" w:hAnsi="Arial" w:cs="Arial"/>
          <w:color w:val="4C483D" w:themeColor="text2"/>
        </w:rPr>
      </w:pPr>
      <w:proofErr w:type="spellStart"/>
      <w:r w:rsidRPr="00532529">
        <w:rPr>
          <w:rFonts w:ascii="Arial" w:hAnsi="Arial" w:cs="Arial"/>
          <w:color w:val="4C483D" w:themeColor="text2"/>
        </w:rPr>
        <w:t>php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bin/</w:t>
      </w:r>
      <w:proofErr w:type="spellStart"/>
      <w:r w:rsidRPr="00532529">
        <w:rPr>
          <w:rFonts w:ascii="Arial" w:hAnsi="Arial" w:cs="Arial"/>
          <w:color w:val="4C483D" w:themeColor="text2"/>
        </w:rPr>
        <w:t>magento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</w:t>
      </w:r>
      <w:proofErr w:type="spellStart"/>
      <w:proofErr w:type="gramStart"/>
      <w:r w:rsidRPr="00532529">
        <w:rPr>
          <w:rFonts w:ascii="Arial" w:hAnsi="Arial" w:cs="Arial"/>
          <w:color w:val="4C483D" w:themeColor="text2"/>
        </w:rPr>
        <w:t>setup:upgrade</w:t>
      </w:r>
      <w:proofErr w:type="spellEnd"/>
      <w:proofErr w:type="gramEnd"/>
    </w:p>
    <w:p w14:paraId="4205404A" w14:textId="77777777" w:rsidR="00AE0A4B" w:rsidRPr="00532529" w:rsidRDefault="00AE0A4B" w:rsidP="00532529">
      <w:pPr>
        <w:pStyle w:val="ListParagraph"/>
        <w:numPr>
          <w:ilvl w:val="0"/>
          <w:numId w:val="28"/>
        </w:numPr>
        <w:rPr>
          <w:rFonts w:ascii="Arial" w:hAnsi="Arial" w:cs="Arial"/>
          <w:color w:val="4C483D" w:themeColor="text2"/>
        </w:rPr>
      </w:pPr>
      <w:proofErr w:type="spellStart"/>
      <w:r w:rsidRPr="00532529">
        <w:rPr>
          <w:rFonts w:ascii="Arial" w:hAnsi="Arial" w:cs="Arial"/>
          <w:color w:val="4C483D" w:themeColor="text2"/>
        </w:rPr>
        <w:t>php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bin/</w:t>
      </w:r>
      <w:proofErr w:type="spellStart"/>
      <w:r w:rsidRPr="00532529">
        <w:rPr>
          <w:rFonts w:ascii="Arial" w:hAnsi="Arial" w:cs="Arial"/>
          <w:color w:val="4C483D" w:themeColor="text2"/>
        </w:rPr>
        <w:t>magento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</w:t>
      </w:r>
      <w:proofErr w:type="spellStart"/>
      <w:proofErr w:type="gramStart"/>
      <w:r w:rsidRPr="00532529">
        <w:rPr>
          <w:rFonts w:ascii="Arial" w:hAnsi="Arial" w:cs="Arial"/>
          <w:color w:val="4C483D" w:themeColor="text2"/>
        </w:rPr>
        <w:t>cache:clean</w:t>
      </w:r>
      <w:proofErr w:type="spellEnd"/>
      <w:proofErr w:type="gramEnd"/>
    </w:p>
    <w:p w14:paraId="74339966" w14:textId="77777777" w:rsidR="00AE0A4B" w:rsidRPr="00532529" w:rsidRDefault="00AE0A4B" w:rsidP="00532529">
      <w:pPr>
        <w:pStyle w:val="ListParagraph"/>
        <w:numPr>
          <w:ilvl w:val="0"/>
          <w:numId w:val="28"/>
        </w:numPr>
        <w:rPr>
          <w:rFonts w:ascii="Arial" w:hAnsi="Arial" w:cs="Arial"/>
          <w:color w:val="4C483D" w:themeColor="text2"/>
        </w:rPr>
      </w:pPr>
      <w:proofErr w:type="spellStart"/>
      <w:r w:rsidRPr="00532529">
        <w:rPr>
          <w:rFonts w:ascii="Arial" w:hAnsi="Arial" w:cs="Arial"/>
          <w:color w:val="4C483D" w:themeColor="text2"/>
        </w:rPr>
        <w:t>php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bin/</w:t>
      </w:r>
      <w:proofErr w:type="spellStart"/>
      <w:r w:rsidRPr="00532529">
        <w:rPr>
          <w:rFonts w:ascii="Arial" w:hAnsi="Arial" w:cs="Arial"/>
          <w:color w:val="4C483D" w:themeColor="text2"/>
        </w:rPr>
        <w:t>magento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</w:t>
      </w:r>
      <w:proofErr w:type="spellStart"/>
      <w:proofErr w:type="gramStart"/>
      <w:r w:rsidRPr="00532529">
        <w:rPr>
          <w:rFonts w:ascii="Arial" w:hAnsi="Arial" w:cs="Arial"/>
          <w:color w:val="4C483D" w:themeColor="text2"/>
        </w:rPr>
        <w:t>setup:static</w:t>
      </w:r>
      <w:proofErr w:type="gramEnd"/>
      <w:r w:rsidRPr="00532529">
        <w:rPr>
          <w:rFonts w:ascii="Arial" w:hAnsi="Arial" w:cs="Arial"/>
          <w:color w:val="4C483D" w:themeColor="text2"/>
        </w:rPr>
        <w:t>-content:deploy</w:t>
      </w:r>
      <w:proofErr w:type="spellEnd"/>
    </w:p>
    <w:p w14:paraId="1EDFC770" w14:textId="77777777" w:rsidR="00AE0A4B" w:rsidRPr="00532529" w:rsidRDefault="00AE0A4B" w:rsidP="00532529">
      <w:pPr>
        <w:pStyle w:val="ListParagraph"/>
        <w:numPr>
          <w:ilvl w:val="0"/>
          <w:numId w:val="28"/>
        </w:numPr>
        <w:rPr>
          <w:rFonts w:ascii="Arial" w:hAnsi="Arial" w:cs="Arial"/>
          <w:color w:val="4C483D" w:themeColor="text2"/>
        </w:rPr>
      </w:pPr>
      <w:proofErr w:type="spellStart"/>
      <w:r w:rsidRPr="00532529">
        <w:rPr>
          <w:rFonts w:ascii="Arial" w:hAnsi="Arial" w:cs="Arial"/>
          <w:color w:val="4C483D" w:themeColor="text2"/>
        </w:rPr>
        <w:t>php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bin/</w:t>
      </w:r>
      <w:proofErr w:type="spellStart"/>
      <w:r w:rsidRPr="00532529">
        <w:rPr>
          <w:rFonts w:ascii="Arial" w:hAnsi="Arial" w:cs="Arial"/>
          <w:color w:val="4C483D" w:themeColor="text2"/>
        </w:rPr>
        <w:t>magento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</w:t>
      </w:r>
      <w:proofErr w:type="spellStart"/>
      <w:proofErr w:type="gramStart"/>
      <w:r w:rsidRPr="00532529">
        <w:rPr>
          <w:rFonts w:ascii="Arial" w:hAnsi="Arial" w:cs="Arial"/>
          <w:color w:val="4C483D" w:themeColor="text2"/>
        </w:rPr>
        <w:t>cache:flush</w:t>
      </w:r>
      <w:proofErr w:type="spellEnd"/>
      <w:proofErr w:type="gramEnd"/>
    </w:p>
    <w:p w14:paraId="7E77014C" w14:textId="02F990C7" w:rsidR="00AE0A4B" w:rsidRPr="00532529" w:rsidRDefault="00AE0A4B" w:rsidP="00AE0A4B">
      <w:pPr>
        <w:pStyle w:val="Heading2"/>
      </w:pPr>
      <w:bookmarkStart w:id="9" w:name="_Toc44315475"/>
      <w:r w:rsidRPr="00AE0A4B">
        <w:t>Configure Brightcove Module Credentials</w:t>
      </w:r>
      <w:bookmarkEnd w:id="9"/>
    </w:p>
    <w:p w14:paraId="1D202137" w14:textId="77777777" w:rsidR="00AE0A4B" w:rsidRPr="00532529" w:rsidRDefault="00AE0A4B" w:rsidP="00532529">
      <w:pPr>
        <w:spacing w:after="240" w:line="276" w:lineRule="auto"/>
        <w:ind w:left="990"/>
        <w:rPr>
          <w:rFonts w:ascii="Arial" w:hAnsi="Arial" w:cs="Arial"/>
          <w:color w:val="4C483D" w:themeColor="text2"/>
          <w:sz w:val="22"/>
          <w:szCs w:val="22"/>
        </w:rPr>
      </w:pPr>
      <w:r w:rsidRPr="00532529">
        <w:rPr>
          <w:rFonts w:ascii="Arial" w:hAnsi="Arial" w:cs="Arial"/>
          <w:color w:val="4C483D" w:themeColor="text2"/>
          <w:sz w:val="22"/>
          <w:szCs w:val="22"/>
        </w:rPr>
        <w:t xml:space="preserve">After Successfully installing Brightcove custom module/plug-in, we should be able to see the Configuration page (as in screen shot below) in the Magento portal </w:t>
      </w:r>
    </w:p>
    <w:p w14:paraId="74A70ED3" w14:textId="6243F558" w:rsidR="00AE0A4B" w:rsidRPr="00532529" w:rsidRDefault="00AE0A4B" w:rsidP="00532529">
      <w:pPr>
        <w:spacing w:line="276" w:lineRule="auto"/>
        <w:ind w:left="990"/>
        <w:rPr>
          <w:rFonts w:ascii="Arial" w:hAnsi="Arial" w:cs="Arial"/>
          <w:color w:val="4C483D" w:themeColor="text2"/>
          <w:sz w:val="22"/>
          <w:szCs w:val="22"/>
        </w:rPr>
      </w:pPr>
      <w:r w:rsidRPr="00532529">
        <w:rPr>
          <w:rFonts w:ascii="Arial" w:hAnsi="Arial" w:cs="Arial"/>
          <w:color w:val="4C483D" w:themeColor="text2"/>
          <w:sz w:val="22"/>
          <w:szCs w:val="22"/>
        </w:rPr>
        <w:t>Navigate to</w:t>
      </w:r>
      <w:r w:rsidR="00532529">
        <w:rPr>
          <w:rFonts w:ascii="Arial" w:hAnsi="Arial" w:cs="Arial"/>
          <w:color w:val="4C483D" w:themeColor="text2"/>
          <w:sz w:val="22"/>
          <w:szCs w:val="22"/>
        </w:rPr>
        <w:t>:</w:t>
      </w:r>
    </w:p>
    <w:p w14:paraId="47F0984F" w14:textId="77777777" w:rsidR="00AE0A4B" w:rsidRPr="00532529" w:rsidRDefault="00AE0A4B" w:rsidP="00532529">
      <w:pPr>
        <w:pStyle w:val="ListParagraph"/>
        <w:numPr>
          <w:ilvl w:val="0"/>
          <w:numId w:val="29"/>
        </w:numPr>
        <w:spacing w:after="240"/>
        <w:rPr>
          <w:rFonts w:ascii="Arial" w:hAnsi="Arial" w:cs="Arial"/>
          <w:color w:val="4C483D" w:themeColor="text2"/>
        </w:rPr>
      </w:pPr>
      <w:r w:rsidRPr="00532529">
        <w:rPr>
          <w:rFonts w:ascii="Arial" w:hAnsi="Arial" w:cs="Arial"/>
          <w:color w:val="4C483D" w:themeColor="text2"/>
        </w:rPr>
        <w:t>Store =&gt; Configuration =&gt; Brightcove (left tab) =&gt; Brightcove Video Configuration</w:t>
      </w:r>
    </w:p>
    <w:p w14:paraId="740FD8A7" w14:textId="0CCFAB3A" w:rsidR="00AE0A4B" w:rsidRPr="00532529" w:rsidRDefault="00893B78" w:rsidP="00532529">
      <w:pPr>
        <w:spacing w:after="240" w:line="276" w:lineRule="auto"/>
        <w:ind w:left="990"/>
        <w:rPr>
          <w:rFonts w:ascii="Arial" w:hAnsi="Arial" w:cs="Arial"/>
          <w:color w:val="4C483D" w:themeColor="text2"/>
          <w:sz w:val="22"/>
          <w:szCs w:val="22"/>
        </w:rPr>
      </w:pPr>
      <w:r>
        <w:rPr>
          <w:rFonts w:ascii="Arial" w:hAnsi="Arial" w:cs="Arial"/>
          <w:color w:val="4C483D" w:themeColor="text2"/>
          <w:sz w:val="22"/>
          <w:szCs w:val="22"/>
        </w:rPr>
        <w:t>At this point</w:t>
      </w:r>
      <w:r w:rsidR="00AE0A4B" w:rsidRPr="00532529">
        <w:rPr>
          <w:rFonts w:ascii="Arial" w:hAnsi="Arial" w:cs="Arial"/>
          <w:color w:val="4C483D" w:themeColor="text2"/>
          <w:sz w:val="22"/>
          <w:szCs w:val="22"/>
        </w:rPr>
        <w:t>, the Brightcove configuration page should be visible in the list of options. The details of credentials on the page are as follows:</w:t>
      </w:r>
    </w:p>
    <w:p w14:paraId="1EF76339" w14:textId="4774C876" w:rsidR="00AE0A4B" w:rsidRPr="00532529" w:rsidRDefault="00AE0A4B" w:rsidP="00532529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color w:val="4C483D" w:themeColor="text2"/>
        </w:rPr>
      </w:pPr>
      <w:r w:rsidRPr="00532529">
        <w:rPr>
          <w:rFonts w:ascii="Arial" w:hAnsi="Arial" w:cs="Arial"/>
          <w:color w:val="4C483D" w:themeColor="text2"/>
        </w:rPr>
        <w:t>Client ID: REST Client / User ID</w:t>
      </w:r>
    </w:p>
    <w:p w14:paraId="13A6528F" w14:textId="663B3EF1" w:rsidR="00AE0A4B" w:rsidRPr="00532529" w:rsidRDefault="00AE0A4B" w:rsidP="00532529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color w:val="4C483D" w:themeColor="text2"/>
        </w:rPr>
      </w:pPr>
      <w:r w:rsidRPr="00532529">
        <w:rPr>
          <w:rFonts w:ascii="Arial" w:hAnsi="Arial" w:cs="Arial"/>
          <w:color w:val="4C483D" w:themeColor="text2"/>
        </w:rPr>
        <w:t>Client Secret: REST Client Secret / password.</w:t>
      </w:r>
    </w:p>
    <w:p w14:paraId="6EB9EB0C" w14:textId="250564F6" w:rsidR="00AE0A4B" w:rsidRPr="00532529" w:rsidRDefault="00AE0A4B" w:rsidP="00532529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color w:val="4C483D" w:themeColor="text2"/>
        </w:rPr>
      </w:pPr>
      <w:r w:rsidRPr="00532529">
        <w:rPr>
          <w:rFonts w:ascii="Arial" w:hAnsi="Arial" w:cs="Arial"/>
          <w:color w:val="4C483D" w:themeColor="text2"/>
        </w:rPr>
        <w:t>API Base URL:</w:t>
      </w:r>
      <w:r w:rsidR="00532529" w:rsidRPr="00532529">
        <w:rPr>
          <w:rFonts w:ascii="Arial" w:hAnsi="Arial" w:cs="Arial"/>
          <w:color w:val="4C483D" w:themeColor="text2"/>
        </w:rPr>
        <w:t xml:space="preserve"> </w:t>
      </w:r>
      <w:r w:rsidR="00532529">
        <w:rPr>
          <w:rFonts w:ascii="Arial" w:hAnsi="Arial" w:cs="Arial"/>
          <w:color w:val="4C483D" w:themeColor="text2"/>
        </w:rPr>
        <w:t>&lt;</w:t>
      </w:r>
      <w:hyperlink r:id="rId14" w:history="1">
        <w:r w:rsidR="00532529" w:rsidRPr="00532529">
          <w:rPr>
            <w:rStyle w:val="Hyperlink"/>
            <w:rFonts w:ascii="Arial" w:hAnsi="Arial" w:cs="Arial"/>
          </w:rPr>
          <w:t>Link</w:t>
        </w:r>
      </w:hyperlink>
      <w:r w:rsidR="00532529">
        <w:rPr>
          <w:rFonts w:ascii="Arial" w:hAnsi="Arial" w:cs="Arial"/>
          <w:color w:val="4C483D" w:themeColor="text2"/>
        </w:rPr>
        <w:t>&gt;</w:t>
      </w:r>
    </w:p>
    <w:p w14:paraId="6D7B26EA" w14:textId="5AFEFAA5" w:rsidR="00AE0A4B" w:rsidRPr="00532529" w:rsidRDefault="00AE0A4B" w:rsidP="00532529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color w:val="4C483D" w:themeColor="text2"/>
        </w:rPr>
      </w:pPr>
      <w:r w:rsidRPr="00532529">
        <w:rPr>
          <w:rFonts w:ascii="Arial" w:hAnsi="Arial" w:cs="Arial"/>
          <w:color w:val="4C483D" w:themeColor="text2"/>
        </w:rPr>
        <w:t xml:space="preserve">ID: Brightcove Store ID </w:t>
      </w:r>
    </w:p>
    <w:p w14:paraId="2890CD14" w14:textId="6B79D4A7" w:rsidR="00AE0A4B" w:rsidRPr="00532529" w:rsidRDefault="00AE0A4B" w:rsidP="00532529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color w:val="4C483D" w:themeColor="text2"/>
        </w:rPr>
      </w:pPr>
      <w:r w:rsidRPr="00532529">
        <w:rPr>
          <w:rFonts w:ascii="Arial" w:hAnsi="Arial" w:cs="Arial"/>
          <w:color w:val="4C483D" w:themeColor="text2"/>
        </w:rPr>
        <w:t xml:space="preserve">Category Video Slot:  </w:t>
      </w:r>
      <w:r w:rsidR="00532529">
        <w:rPr>
          <w:rFonts w:ascii="Arial" w:hAnsi="Arial" w:cs="Arial"/>
          <w:color w:val="4C483D" w:themeColor="text2"/>
        </w:rPr>
        <w:t>T</w:t>
      </w:r>
      <w:r w:rsidRPr="00532529">
        <w:rPr>
          <w:rFonts w:ascii="Arial" w:hAnsi="Arial" w:cs="Arial"/>
          <w:color w:val="4C483D" w:themeColor="text2"/>
        </w:rPr>
        <w:t xml:space="preserve">o set the </w:t>
      </w:r>
      <w:r w:rsidR="00532529">
        <w:rPr>
          <w:rFonts w:ascii="Arial" w:hAnsi="Arial" w:cs="Arial"/>
          <w:color w:val="4C483D" w:themeColor="text2"/>
        </w:rPr>
        <w:t xml:space="preserve">number </w:t>
      </w:r>
      <w:r w:rsidRPr="00532529">
        <w:rPr>
          <w:rFonts w:ascii="Arial" w:hAnsi="Arial" w:cs="Arial"/>
          <w:color w:val="4C483D" w:themeColor="text2"/>
        </w:rPr>
        <w:t>of video slots to Category Column</w:t>
      </w:r>
    </w:p>
    <w:p w14:paraId="56184BA9" w14:textId="24E0737B" w:rsidR="00AE0A4B" w:rsidRPr="00532529" w:rsidRDefault="00AE0A4B" w:rsidP="00532529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color w:val="4C483D" w:themeColor="text2"/>
        </w:rPr>
      </w:pPr>
      <w:r w:rsidRPr="00532529">
        <w:rPr>
          <w:rFonts w:ascii="Arial" w:hAnsi="Arial" w:cs="Arial"/>
          <w:color w:val="4C483D" w:themeColor="text2"/>
        </w:rPr>
        <w:t xml:space="preserve">Master Video Slot: </w:t>
      </w:r>
      <w:r w:rsidR="00532529">
        <w:rPr>
          <w:rFonts w:ascii="Arial" w:hAnsi="Arial" w:cs="Arial"/>
          <w:color w:val="4C483D" w:themeColor="text2"/>
        </w:rPr>
        <w:t xml:space="preserve">To </w:t>
      </w:r>
      <w:r w:rsidRPr="00532529">
        <w:rPr>
          <w:rFonts w:ascii="Arial" w:hAnsi="Arial" w:cs="Arial"/>
          <w:color w:val="4C483D" w:themeColor="text2"/>
        </w:rPr>
        <w:t xml:space="preserve">set the </w:t>
      </w:r>
      <w:r w:rsidR="00532529">
        <w:rPr>
          <w:rFonts w:ascii="Arial" w:hAnsi="Arial" w:cs="Arial"/>
          <w:color w:val="4C483D" w:themeColor="text2"/>
        </w:rPr>
        <w:t xml:space="preserve">number </w:t>
      </w:r>
      <w:r w:rsidR="00532529" w:rsidRPr="00532529">
        <w:rPr>
          <w:rFonts w:ascii="Arial" w:hAnsi="Arial" w:cs="Arial"/>
          <w:color w:val="4C483D" w:themeColor="text2"/>
        </w:rPr>
        <w:t>of video</w:t>
      </w:r>
      <w:r w:rsidRPr="00532529">
        <w:rPr>
          <w:rFonts w:ascii="Arial" w:hAnsi="Arial" w:cs="Arial"/>
          <w:color w:val="4C483D" w:themeColor="text2"/>
        </w:rPr>
        <w:t xml:space="preserve"> slots to Master Column</w:t>
      </w:r>
    </w:p>
    <w:p w14:paraId="7D1B7299" w14:textId="6B9DB683" w:rsidR="00AE0A4B" w:rsidRPr="00532529" w:rsidRDefault="00AE0A4B" w:rsidP="00532529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color w:val="4C483D" w:themeColor="text2"/>
        </w:rPr>
      </w:pPr>
      <w:r w:rsidRPr="00532529">
        <w:rPr>
          <w:rFonts w:ascii="Arial" w:hAnsi="Arial" w:cs="Arial"/>
          <w:color w:val="4C483D" w:themeColor="text2"/>
        </w:rPr>
        <w:t xml:space="preserve">Variant Video Slot: </w:t>
      </w:r>
      <w:r w:rsidR="00532529">
        <w:rPr>
          <w:rFonts w:ascii="Arial" w:hAnsi="Arial" w:cs="Arial"/>
          <w:color w:val="4C483D" w:themeColor="text2"/>
        </w:rPr>
        <w:t xml:space="preserve">To </w:t>
      </w:r>
      <w:r w:rsidR="00532529" w:rsidRPr="00532529">
        <w:rPr>
          <w:rFonts w:ascii="Arial" w:hAnsi="Arial" w:cs="Arial"/>
          <w:color w:val="4C483D" w:themeColor="text2"/>
        </w:rPr>
        <w:t xml:space="preserve">set the </w:t>
      </w:r>
      <w:r w:rsidR="00532529">
        <w:rPr>
          <w:rFonts w:ascii="Arial" w:hAnsi="Arial" w:cs="Arial"/>
          <w:color w:val="4C483D" w:themeColor="text2"/>
        </w:rPr>
        <w:t xml:space="preserve">number </w:t>
      </w:r>
      <w:r w:rsidR="00532529" w:rsidRPr="00532529">
        <w:rPr>
          <w:rFonts w:ascii="Arial" w:hAnsi="Arial" w:cs="Arial"/>
          <w:color w:val="4C483D" w:themeColor="text2"/>
        </w:rPr>
        <w:t xml:space="preserve">of </w:t>
      </w:r>
      <w:r w:rsidRPr="00532529">
        <w:rPr>
          <w:rFonts w:ascii="Arial" w:hAnsi="Arial" w:cs="Arial"/>
          <w:color w:val="4C483D" w:themeColor="text2"/>
        </w:rPr>
        <w:t>video slots to Variant Column</w:t>
      </w:r>
    </w:p>
    <w:p w14:paraId="2108607A" w14:textId="1305902F" w:rsidR="00AE0A4B" w:rsidRPr="00532529" w:rsidRDefault="00AE0A4B" w:rsidP="00532529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color w:val="4C483D" w:themeColor="text2"/>
        </w:rPr>
      </w:pPr>
      <w:r w:rsidRPr="00532529">
        <w:rPr>
          <w:rFonts w:ascii="Arial" w:hAnsi="Arial" w:cs="Arial"/>
          <w:color w:val="4C483D" w:themeColor="text2"/>
        </w:rPr>
        <w:t xml:space="preserve">Email ID: </w:t>
      </w:r>
      <w:r w:rsidR="00532529">
        <w:rPr>
          <w:rFonts w:ascii="Arial" w:hAnsi="Arial" w:cs="Arial"/>
          <w:color w:val="4C483D" w:themeColor="text2"/>
        </w:rPr>
        <w:t xml:space="preserve">To </w:t>
      </w:r>
      <w:r w:rsidRPr="00532529">
        <w:rPr>
          <w:rFonts w:ascii="Arial" w:hAnsi="Arial" w:cs="Arial"/>
          <w:color w:val="4C483D" w:themeColor="text2"/>
        </w:rPr>
        <w:t xml:space="preserve">send email related to bulk upload status </w:t>
      </w:r>
    </w:p>
    <w:p w14:paraId="716BBEB5" w14:textId="77777777" w:rsidR="00532529" w:rsidRDefault="00AE0A4B" w:rsidP="00532529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072A5E46" wp14:editId="7F6F4884">
            <wp:extent cx="5731510" cy="49542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B9E1" w14:textId="2303AA46" w:rsidR="00AE0A4B" w:rsidRPr="00F11FA6" w:rsidRDefault="00532529" w:rsidP="00532529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B5175A">
        <w:fldChar w:fldCharType="begin"/>
      </w:r>
      <w:r w:rsidR="00B5175A">
        <w:instrText xml:space="preserve"> SEQ Figure \* ARABIC </w:instrText>
      </w:r>
      <w:r w:rsidR="00B5175A">
        <w:fldChar w:fldCharType="separate"/>
      </w:r>
      <w:r>
        <w:rPr>
          <w:noProof/>
        </w:rPr>
        <w:t>1</w:t>
      </w:r>
      <w:r w:rsidR="00B5175A">
        <w:rPr>
          <w:noProof/>
        </w:rPr>
        <w:fldChar w:fldCharType="end"/>
      </w:r>
      <w:r>
        <w:t xml:space="preserve"> Configuration</w:t>
      </w:r>
    </w:p>
    <w:p w14:paraId="3371BBF0" w14:textId="77777777" w:rsidR="00AE0A4B" w:rsidRPr="00F11FA6" w:rsidRDefault="00AE0A4B" w:rsidP="00AE0A4B">
      <w:pPr>
        <w:rPr>
          <w:b/>
          <w:sz w:val="24"/>
          <w:szCs w:val="24"/>
        </w:rPr>
      </w:pPr>
    </w:p>
    <w:p w14:paraId="2D43BFCE" w14:textId="109C3D6E" w:rsidR="00AE0A4B" w:rsidRPr="00532529" w:rsidRDefault="00AE0A4B" w:rsidP="00532529">
      <w:pPr>
        <w:spacing w:after="240" w:line="276" w:lineRule="auto"/>
        <w:ind w:left="990"/>
        <w:rPr>
          <w:rFonts w:ascii="Arial" w:hAnsi="Arial" w:cs="Arial"/>
          <w:color w:val="4C483D" w:themeColor="text2"/>
          <w:sz w:val="22"/>
          <w:szCs w:val="22"/>
        </w:rPr>
      </w:pPr>
      <w:r w:rsidRPr="00532529">
        <w:rPr>
          <w:rFonts w:ascii="Arial" w:hAnsi="Arial" w:cs="Arial"/>
          <w:color w:val="4C483D" w:themeColor="text2"/>
          <w:sz w:val="22"/>
          <w:szCs w:val="22"/>
        </w:rPr>
        <w:t xml:space="preserve">Once all details </w:t>
      </w:r>
      <w:r w:rsidR="00532529">
        <w:rPr>
          <w:rFonts w:ascii="Arial" w:hAnsi="Arial" w:cs="Arial"/>
          <w:color w:val="4C483D" w:themeColor="text2"/>
          <w:sz w:val="22"/>
          <w:szCs w:val="22"/>
        </w:rPr>
        <w:t xml:space="preserve">are provided </w:t>
      </w:r>
      <w:r w:rsidRPr="00532529">
        <w:rPr>
          <w:rFonts w:ascii="Arial" w:hAnsi="Arial" w:cs="Arial"/>
          <w:color w:val="4C483D" w:themeColor="text2"/>
          <w:sz w:val="22"/>
          <w:szCs w:val="22"/>
        </w:rPr>
        <w:t xml:space="preserve">correctly, then </w:t>
      </w:r>
      <w:r w:rsidR="00532529">
        <w:rPr>
          <w:rFonts w:ascii="Arial" w:hAnsi="Arial" w:cs="Arial"/>
          <w:color w:val="4C483D" w:themeColor="text2"/>
          <w:sz w:val="22"/>
          <w:szCs w:val="22"/>
        </w:rPr>
        <w:t>S</w:t>
      </w:r>
      <w:r w:rsidRPr="00532529">
        <w:rPr>
          <w:rFonts w:ascii="Arial" w:hAnsi="Arial" w:cs="Arial"/>
          <w:color w:val="4C483D" w:themeColor="text2"/>
          <w:sz w:val="22"/>
          <w:szCs w:val="22"/>
        </w:rPr>
        <w:t xml:space="preserve">ave the configuration page. Now </w:t>
      </w:r>
      <w:r w:rsidR="00532529">
        <w:rPr>
          <w:rFonts w:ascii="Arial" w:hAnsi="Arial" w:cs="Arial"/>
          <w:color w:val="4C483D" w:themeColor="text2"/>
          <w:sz w:val="22"/>
          <w:szCs w:val="22"/>
        </w:rPr>
        <w:t xml:space="preserve">user </w:t>
      </w:r>
      <w:r w:rsidRPr="00532529">
        <w:rPr>
          <w:rFonts w:ascii="Arial" w:hAnsi="Arial" w:cs="Arial"/>
          <w:color w:val="4C483D" w:themeColor="text2"/>
          <w:sz w:val="22"/>
          <w:szCs w:val="22"/>
        </w:rPr>
        <w:t>should be able to access the Brightcove custom module.</w:t>
      </w:r>
    </w:p>
    <w:p w14:paraId="72FDA334" w14:textId="77777777" w:rsidR="00532529" w:rsidRDefault="00AE0A4B" w:rsidP="0053252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3DECC8" wp14:editId="41B1A62C">
            <wp:extent cx="5731510" cy="2778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3FB4" w14:textId="4D98E121" w:rsidR="00AE0A4B" w:rsidRDefault="00532529" w:rsidP="00532529">
      <w:pPr>
        <w:pStyle w:val="Caption"/>
        <w:jc w:val="center"/>
      </w:pPr>
      <w:r>
        <w:t xml:space="preserve">Figure </w:t>
      </w:r>
      <w:r w:rsidR="00B5175A">
        <w:fldChar w:fldCharType="begin"/>
      </w:r>
      <w:r w:rsidR="00B5175A">
        <w:instrText xml:space="preserve"> SEQ Figure \* ARABIC </w:instrText>
      </w:r>
      <w:r w:rsidR="00B5175A">
        <w:fldChar w:fldCharType="separate"/>
      </w:r>
      <w:r>
        <w:rPr>
          <w:noProof/>
        </w:rPr>
        <w:t>2</w:t>
      </w:r>
      <w:r w:rsidR="00B5175A">
        <w:rPr>
          <w:noProof/>
        </w:rPr>
        <w:fldChar w:fldCharType="end"/>
      </w:r>
      <w:r>
        <w:t xml:space="preserve"> Successful Installation</w:t>
      </w:r>
    </w:p>
    <w:p w14:paraId="78A92DC4" w14:textId="2737DC99" w:rsidR="00AE0A4B" w:rsidRPr="00AE0A4B" w:rsidRDefault="00AE0A4B" w:rsidP="00AE0A4B">
      <w:pPr>
        <w:pStyle w:val="Heading2"/>
      </w:pPr>
      <w:bookmarkStart w:id="10" w:name="_Toc44315476"/>
      <w:r w:rsidRPr="00AE0A4B">
        <w:t>Disable E</w:t>
      </w:r>
      <w:r w:rsidR="00532529">
        <w:t>x</w:t>
      </w:r>
      <w:r w:rsidRPr="00AE0A4B">
        <w:t>tension</w:t>
      </w:r>
      <w:bookmarkEnd w:id="10"/>
    </w:p>
    <w:p w14:paraId="0D4DB0EB" w14:textId="77777777" w:rsidR="00AE0A4B" w:rsidRPr="00532529" w:rsidRDefault="00AE0A4B" w:rsidP="00532529">
      <w:pPr>
        <w:spacing w:line="276" w:lineRule="auto"/>
        <w:ind w:left="990"/>
        <w:rPr>
          <w:rFonts w:ascii="Arial" w:hAnsi="Arial" w:cs="Arial"/>
          <w:color w:val="4C483D" w:themeColor="text2"/>
          <w:sz w:val="22"/>
          <w:szCs w:val="22"/>
        </w:rPr>
      </w:pPr>
      <w:r w:rsidRPr="00532529">
        <w:rPr>
          <w:rFonts w:ascii="Arial" w:hAnsi="Arial" w:cs="Arial"/>
          <w:color w:val="4C483D" w:themeColor="text2"/>
          <w:sz w:val="22"/>
          <w:szCs w:val="22"/>
        </w:rPr>
        <w:t xml:space="preserve"> To disable the custom plug-in, use following commands:</w:t>
      </w:r>
    </w:p>
    <w:p w14:paraId="7888CC75" w14:textId="77777777" w:rsidR="00AE0A4B" w:rsidRPr="00532529" w:rsidRDefault="00AE0A4B" w:rsidP="00532529">
      <w:pPr>
        <w:pStyle w:val="ListParagraph"/>
        <w:numPr>
          <w:ilvl w:val="0"/>
          <w:numId w:val="30"/>
        </w:numPr>
        <w:rPr>
          <w:rFonts w:ascii="Arial" w:hAnsi="Arial" w:cs="Arial"/>
          <w:color w:val="4C483D" w:themeColor="text2"/>
        </w:rPr>
      </w:pPr>
      <w:proofErr w:type="spellStart"/>
      <w:r w:rsidRPr="00532529">
        <w:rPr>
          <w:rFonts w:ascii="Arial" w:hAnsi="Arial" w:cs="Arial"/>
          <w:color w:val="4C483D" w:themeColor="text2"/>
        </w:rPr>
        <w:t>php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bin/</w:t>
      </w:r>
      <w:proofErr w:type="spellStart"/>
      <w:r w:rsidRPr="00532529">
        <w:rPr>
          <w:rFonts w:ascii="Arial" w:hAnsi="Arial" w:cs="Arial"/>
          <w:color w:val="4C483D" w:themeColor="text2"/>
        </w:rPr>
        <w:t>magento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</w:t>
      </w:r>
      <w:proofErr w:type="spellStart"/>
      <w:proofErr w:type="gramStart"/>
      <w:r w:rsidRPr="00532529">
        <w:rPr>
          <w:rFonts w:ascii="Arial" w:hAnsi="Arial" w:cs="Arial"/>
          <w:color w:val="4C483D" w:themeColor="text2"/>
        </w:rPr>
        <w:t>module:disable</w:t>
      </w:r>
      <w:proofErr w:type="spellEnd"/>
      <w:proofErr w:type="gramEnd"/>
      <w:r w:rsidRPr="00532529">
        <w:rPr>
          <w:rFonts w:ascii="Arial" w:hAnsi="Arial" w:cs="Arial"/>
          <w:color w:val="4C483D" w:themeColor="text2"/>
        </w:rPr>
        <w:t xml:space="preserve"> </w:t>
      </w:r>
      <w:proofErr w:type="spellStart"/>
      <w:r w:rsidRPr="00532529">
        <w:rPr>
          <w:rFonts w:ascii="Arial" w:hAnsi="Arial" w:cs="Arial"/>
          <w:color w:val="4C483D" w:themeColor="text2"/>
        </w:rPr>
        <w:t>Brightcove_Upload</w:t>
      </w:r>
      <w:proofErr w:type="spellEnd"/>
    </w:p>
    <w:p w14:paraId="3318A156" w14:textId="77777777" w:rsidR="00AE0A4B" w:rsidRPr="00532529" w:rsidRDefault="00AE0A4B" w:rsidP="00532529">
      <w:pPr>
        <w:pStyle w:val="ListParagraph"/>
        <w:numPr>
          <w:ilvl w:val="0"/>
          <w:numId w:val="30"/>
        </w:numPr>
        <w:rPr>
          <w:rFonts w:ascii="Arial" w:hAnsi="Arial" w:cs="Arial"/>
          <w:color w:val="4C483D" w:themeColor="text2"/>
        </w:rPr>
      </w:pPr>
      <w:proofErr w:type="spellStart"/>
      <w:r w:rsidRPr="00532529">
        <w:rPr>
          <w:rFonts w:ascii="Arial" w:hAnsi="Arial" w:cs="Arial"/>
          <w:color w:val="4C483D" w:themeColor="text2"/>
        </w:rPr>
        <w:t>php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bin/</w:t>
      </w:r>
      <w:proofErr w:type="spellStart"/>
      <w:r w:rsidRPr="00532529">
        <w:rPr>
          <w:rFonts w:ascii="Arial" w:hAnsi="Arial" w:cs="Arial"/>
          <w:color w:val="4C483D" w:themeColor="text2"/>
        </w:rPr>
        <w:t>magento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</w:t>
      </w:r>
      <w:proofErr w:type="spellStart"/>
      <w:proofErr w:type="gramStart"/>
      <w:r w:rsidRPr="00532529">
        <w:rPr>
          <w:rFonts w:ascii="Arial" w:hAnsi="Arial" w:cs="Arial"/>
          <w:color w:val="4C483D" w:themeColor="text2"/>
        </w:rPr>
        <w:t>setup:upgrade</w:t>
      </w:r>
      <w:proofErr w:type="spellEnd"/>
      <w:proofErr w:type="gramEnd"/>
    </w:p>
    <w:p w14:paraId="52F22B65" w14:textId="77777777" w:rsidR="00AE0A4B" w:rsidRPr="00532529" w:rsidRDefault="00AE0A4B" w:rsidP="00532529">
      <w:pPr>
        <w:pStyle w:val="ListParagraph"/>
        <w:numPr>
          <w:ilvl w:val="0"/>
          <w:numId w:val="30"/>
        </w:numPr>
        <w:rPr>
          <w:rFonts w:ascii="Arial" w:hAnsi="Arial" w:cs="Arial"/>
          <w:color w:val="4C483D" w:themeColor="text2"/>
        </w:rPr>
      </w:pPr>
      <w:proofErr w:type="spellStart"/>
      <w:r w:rsidRPr="00532529">
        <w:rPr>
          <w:rFonts w:ascii="Arial" w:hAnsi="Arial" w:cs="Arial"/>
          <w:color w:val="4C483D" w:themeColor="text2"/>
        </w:rPr>
        <w:t>php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bin/</w:t>
      </w:r>
      <w:proofErr w:type="spellStart"/>
      <w:r w:rsidRPr="00532529">
        <w:rPr>
          <w:rFonts w:ascii="Arial" w:hAnsi="Arial" w:cs="Arial"/>
          <w:color w:val="4C483D" w:themeColor="text2"/>
        </w:rPr>
        <w:t>magento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</w:t>
      </w:r>
      <w:proofErr w:type="spellStart"/>
      <w:proofErr w:type="gramStart"/>
      <w:r w:rsidRPr="00532529">
        <w:rPr>
          <w:rFonts w:ascii="Arial" w:hAnsi="Arial" w:cs="Arial"/>
          <w:color w:val="4C483D" w:themeColor="text2"/>
        </w:rPr>
        <w:t>cache:clean</w:t>
      </w:r>
      <w:proofErr w:type="spellEnd"/>
      <w:proofErr w:type="gramEnd"/>
    </w:p>
    <w:p w14:paraId="2F77A2A6" w14:textId="77777777" w:rsidR="00AE0A4B" w:rsidRPr="00532529" w:rsidRDefault="00AE0A4B" w:rsidP="00532529">
      <w:pPr>
        <w:pStyle w:val="ListParagraph"/>
        <w:numPr>
          <w:ilvl w:val="0"/>
          <w:numId w:val="30"/>
        </w:numPr>
        <w:rPr>
          <w:rFonts w:ascii="Arial" w:hAnsi="Arial" w:cs="Arial"/>
          <w:color w:val="4C483D" w:themeColor="text2"/>
        </w:rPr>
      </w:pPr>
      <w:proofErr w:type="spellStart"/>
      <w:r w:rsidRPr="00532529">
        <w:rPr>
          <w:rFonts w:ascii="Arial" w:hAnsi="Arial" w:cs="Arial"/>
          <w:color w:val="4C483D" w:themeColor="text2"/>
        </w:rPr>
        <w:t>php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bin/</w:t>
      </w:r>
      <w:proofErr w:type="spellStart"/>
      <w:r w:rsidRPr="00532529">
        <w:rPr>
          <w:rFonts w:ascii="Arial" w:hAnsi="Arial" w:cs="Arial"/>
          <w:color w:val="4C483D" w:themeColor="text2"/>
        </w:rPr>
        <w:t>magento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</w:t>
      </w:r>
      <w:proofErr w:type="spellStart"/>
      <w:proofErr w:type="gramStart"/>
      <w:r w:rsidRPr="00532529">
        <w:rPr>
          <w:rFonts w:ascii="Arial" w:hAnsi="Arial" w:cs="Arial"/>
          <w:color w:val="4C483D" w:themeColor="text2"/>
        </w:rPr>
        <w:t>setup:static</w:t>
      </w:r>
      <w:proofErr w:type="gramEnd"/>
      <w:r w:rsidRPr="00532529">
        <w:rPr>
          <w:rFonts w:ascii="Arial" w:hAnsi="Arial" w:cs="Arial"/>
          <w:color w:val="4C483D" w:themeColor="text2"/>
        </w:rPr>
        <w:t>-content:deploy</w:t>
      </w:r>
      <w:proofErr w:type="spellEnd"/>
    </w:p>
    <w:p w14:paraId="1BA795CB" w14:textId="77777777" w:rsidR="00AE0A4B" w:rsidRPr="00532529" w:rsidRDefault="00AE0A4B" w:rsidP="00532529">
      <w:pPr>
        <w:pStyle w:val="ListParagraph"/>
        <w:numPr>
          <w:ilvl w:val="0"/>
          <w:numId w:val="30"/>
        </w:numPr>
        <w:rPr>
          <w:rFonts w:ascii="Arial" w:hAnsi="Arial" w:cs="Arial"/>
          <w:color w:val="4C483D" w:themeColor="text2"/>
        </w:rPr>
      </w:pPr>
      <w:proofErr w:type="spellStart"/>
      <w:r w:rsidRPr="00532529">
        <w:rPr>
          <w:rFonts w:ascii="Arial" w:hAnsi="Arial" w:cs="Arial"/>
          <w:color w:val="4C483D" w:themeColor="text2"/>
        </w:rPr>
        <w:t>php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bin/</w:t>
      </w:r>
      <w:proofErr w:type="spellStart"/>
      <w:r w:rsidRPr="00532529">
        <w:rPr>
          <w:rFonts w:ascii="Arial" w:hAnsi="Arial" w:cs="Arial"/>
          <w:color w:val="4C483D" w:themeColor="text2"/>
        </w:rPr>
        <w:t>magento</w:t>
      </w:r>
      <w:proofErr w:type="spellEnd"/>
      <w:r w:rsidRPr="00532529">
        <w:rPr>
          <w:rFonts w:ascii="Arial" w:hAnsi="Arial" w:cs="Arial"/>
          <w:color w:val="4C483D" w:themeColor="text2"/>
        </w:rPr>
        <w:t xml:space="preserve"> </w:t>
      </w:r>
      <w:proofErr w:type="spellStart"/>
      <w:proofErr w:type="gramStart"/>
      <w:r w:rsidRPr="00532529">
        <w:rPr>
          <w:rFonts w:ascii="Arial" w:hAnsi="Arial" w:cs="Arial"/>
          <w:color w:val="4C483D" w:themeColor="text2"/>
        </w:rPr>
        <w:t>cache:flush</w:t>
      </w:r>
      <w:proofErr w:type="spellEnd"/>
      <w:proofErr w:type="gramEnd"/>
    </w:p>
    <w:bookmarkEnd w:id="5"/>
    <w:bookmarkEnd w:id="6"/>
    <w:p w14:paraId="75E755F8" w14:textId="77777777" w:rsidR="00F17AD0" w:rsidRPr="00F17AD0" w:rsidRDefault="00F17AD0" w:rsidP="00F17AD0">
      <w:pPr>
        <w:spacing w:line="276" w:lineRule="auto"/>
        <w:ind w:left="1843"/>
        <w:rPr>
          <w:rFonts w:ascii="Arial" w:hAnsi="Arial" w:cs="Arial"/>
          <w:color w:val="4C483D" w:themeColor="text2"/>
          <w:sz w:val="22"/>
          <w:szCs w:val="22"/>
        </w:rPr>
      </w:pPr>
    </w:p>
    <w:sectPr w:rsidR="00F17AD0" w:rsidRPr="00F17AD0" w:rsidSect="00195013">
      <w:footerReference w:type="default" r:id="rId17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35310" w14:textId="77777777" w:rsidR="00B5175A" w:rsidRDefault="00B5175A">
      <w:pPr>
        <w:spacing w:line="240" w:lineRule="auto"/>
      </w:pPr>
      <w:r>
        <w:separator/>
      </w:r>
    </w:p>
  </w:endnote>
  <w:endnote w:type="continuationSeparator" w:id="0">
    <w:p w14:paraId="0126C995" w14:textId="77777777" w:rsidR="00B5175A" w:rsidRDefault="00B51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light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T E 1 AC B 91 0t 0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0D700" w14:textId="3F851B40" w:rsidR="00126776" w:rsidRPr="00A96DD3" w:rsidRDefault="00B5175A" w:rsidP="00A96DD3">
    <w:pPr>
      <w:pStyle w:val="Footer"/>
      <w:rPr>
        <w:color w:val="000000" w:themeColor="text1"/>
      </w:rPr>
    </w:pPr>
    <w:sdt>
      <w:sdtPr>
        <w:rPr>
          <w:color w:val="000000" w:themeColor="text1"/>
        </w:rPr>
        <w:alias w:val="Title"/>
        <w:tag w:val=""/>
        <w:id w:val="-7899687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96DD3">
          <w:rPr>
            <w:color w:val="000000" w:themeColor="text1"/>
          </w:rPr>
          <w:t>Brightcove Magento Extension - Installation Details Document</w:t>
        </w:r>
      </w:sdtContent>
    </w:sdt>
    <w:r w:rsidR="00A96DD3" w:rsidRPr="00224038">
      <w:rPr>
        <w:color w:val="000000" w:themeColor="text1"/>
      </w:rPr>
      <w:t xml:space="preserve"> - </w:t>
    </w:r>
    <w:sdt>
      <w:sdtPr>
        <w:rPr>
          <w:color w:val="000000" w:themeColor="text1"/>
        </w:rPr>
        <w:alias w:val="Date"/>
        <w:tag w:val=""/>
        <w:id w:val="-143983242"/>
        <w:dataBinding w:prefixMappings="xmlns:ns0='http://schemas.microsoft.com/office/2006/coverPageProps' " w:xpath="/ns0:CoverPageProperties[1]/ns0:PublishDate[1]" w:storeItemID="{55AF091B-3C7A-41E3-B477-F2FDAA23CFDA}"/>
        <w:date w:fullDate="2020-06-19T00:00:00Z">
          <w:dateFormat w:val="MMMM yyyy"/>
          <w:lid w:val="en-US"/>
          <w:storeMappedDataAs w:val="dateTime"/>
          <w:calendar w:val="gregorian"/>
        </w:date>
      </w:sdtPr>
      <w:sdtEndPr/>
      <w:sdtContent>
        <w:r w:rsidR="00A96DD3">
          <w:rPr>
            <w:color w:val="000000" w:themeColor="text1"/>
          </w:rPr>
          <w:t>June 2020</w:t>
        </w:r>
      </w:sdtContent>
    </w:sdt>
    <w:r w:rsidR="00A96DD3" w:rsidRPr="00224038">
      <w:rPr>
        <w:color w:val="000000" w:themeColor="text1"/>
      </w:rPr>
      <w:ptab w:relativeTo="margin" w:alignment="right" w:leader="none"/>
    </w:r>
    <w:r w:rsidR="00A96DD3" w:rsidRPr="00224038">
      <w:rPr>
        <w:color w:val="000000" w:themeColor="text1"/>
      </w:rPr>
      <w:fldChar w:fldCharType="begin"/>
    </w:r>
    <w:r w:rsidR="00A96DD3" w:rsidRPr="00224038">
      <w:rPr>
        <w:color w:val="000000" w:themeColor="text1"/>
      </w:rPr>
      <w:instrText xml:space="preserve"> PAGE   \* MERGEFORMAT </w:instrText>
    </w:r>
    <w:r w:rsidR="00A96DD3" w:rsidRPr="00224038">
      <w:rPr>
        <w:color w:val="000000" w:themeColor="text1"/>
      </w:rPr>
      <w:fldChar w:fldCharType="separate"/>
    </w:r>
    <w:r w:rsidR="00A96DD3">
      <w:rPr>
        <w:color w:val="000000" w:themeColor="text1"/>
      </w:rPr>
      <w:t>5</w:t>
    </w:r>
    <w:r w:rsidR="00A96DD3" w:rsidRPr="00224038">
      <w:rPr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B7270" w14:textId="60440720" w:rsidR="00126776" w:rsidRPr="00510B18" w:rsidRDefault="00B5175A" w:rsidP="00510B18">
    <w:pPr>
      <w:pStyle w:val="Footer"/>
      <w:rPr>
        <w:color w:val="000000" w:themeColor="text1"/>
      </w:rPr>
    </w:pPr>
    <w:sdt>
      <w:sdtPr>
        <w:rPr>
          <w:color w:val="000000" w:themeColor="text1"/>
        </w:rPr>
        <w:alias w:val="Title"/>
        <w:tag w:val=""/>
        <w:id w:val="14256911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B19B9">
          <w:rPr>
            <w:color w:val="000000" w:themeColor="text1"/>
          </w:rPr>
          <w:t>Brightcove Magento Extension - Installation Details Document</w:t>
        </w:r>
      </w:sdtContent>
    </w:sdt>
    <w:r w:rsidR="00126776" w:rsidRPr="00224038">
      <w:rPr>
        <w:color w:val="000000" w:themeColor="text1"/>
      </w:rPr>
      <w:t xml:space="preserve"> - </w:t>
    </w:r>
    <w:sdt>
      <w:sdtPr>
        <w:rPr>
          <w:color w:val="000000" w:themeColor="text1"/>
        </w:rPr>
        <w:alias w:val="Date"/>
        <w:tag w:val=""/>
        <w:id w:val="1867713582"/>
        <w:dataBinding w:prefixMappings="xmlns:ns0='http://schemas.microsoft.com/office/2006/coverPageProps' " w:xpath="/ns0:CoverPageProperties[1]/ns0:PublishDate[1]" w:storeItemID="{55AF091B-3C7A-41E3-B477-F2FDAA23CFDA}"/>
        <w:date w:fullDate="2020-06-19T00:00:00Z">
          <w:dateFormat w:val="MMMM yyyy"/>
          <w:lid w:val="en-US"/>
          <w:storeMappedDataAs w:val="dateTime"/>
          <w:calendar w:val="gregorian"/>
        </w:date>
      </w:sdtPr>
      <w:sdtEndPr/>
      <w:sdtContent>
        <w:r w:rsidR="00126776">
          <w:rPr>
            <w:color w:val="000000" w:themeColor="text1"/>
          </w:rPr>
          <w:t>June 2020</w:t>
        </w:r>
      </w:sdtContent>
    </w:sdt>
    <w:r w:rsidR="00126776" w:rsidRPr="00224038">
      <w:rPr>
        <w:color w:val="000000" w:themeColor="text1"/>
      </w:rPr>
      <w:ptab w:relativeTo="margin" w:alignment="right" w:leader="none"/>
    </w:r>
    <w:r w:rsidR="00126776" w:rsidRPr="00224038">
      <w:rPr>
        <w:color w:val="000000" w:themeColor="text1"/>
      </w:rPr>
      <w:fldChar w:fldCharType="begin"/>
    </w:r>
    <w:r w:rsidR="00126776" w:rsidRPr="00224038">
      <w:rPr>
        <w:color w:val="000000" w:themeColor="text1"/>
      </w:rPr>
      <w:instrText xml:space="preserve"> PAGE   \* MERGEFORMAT </w:instrText>
    </w:r>
    <w:r w:rsidR="00126776" w:rsidRPr="00224038">
      <w:rPr>
        <w:color w:val="000000" w:themeColor="text1"/>
      </w:rPr>
      <w:fldChar w:fldCharType="separate"/>
    </w:r>
    <w:r w:rsidR="00126776">
      <w:rPr>
        <w:noProof/>
        <w:color w:val="000000" w:themeColor="text1"/>
      </w:rPr>
      <w:t>16</w:t>
    </w:r>
    <w:r w:rsidR="00126776" w:rsidRPr="00224038">
      <w:rPr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482D4" w14:textId="77777777" w:rsidR="00B5175A" w:rsidRDefault="00B5175A">
      <w:pPr>
        <w:spacing w:line="240" w:lineRule="auto"/>
      </w:pPr>
      <w:r>
        <w:separator/>
      </w:r>
    </w:p>
  </w:footnote>
  <w:footnote w:type="continuationSeparator" w:id="0">
    <w:p w14:paraId="650FD7CF" w14:textId="77777777" w:rsidR="00B5175A" w:rsidRDefault="00B517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b w:val="0"/>
        <w:bCs w:val="0"/>
        <w:i w:val="0"/>
        <w:iCs w:val="0"/>
        <w:strike w:val="0"/>
        <w:dstrike w:val="0"/>
        <w:color w:val="auto"/>
        <w:sz w:val="18"/>
        <w:szCs w:val="18"/>
        <w:u w:val="none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vanish/>
        <w:color w:val="000000"/>
        <w:sz w:val="16"/>
        <w:szCs w:val="16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b w:val="0"/>
        <w:bCs w:val="0"/>
        <w:i w:val="0"/>
        <w:iCs w:val="0"/>
        <w:strike w:val="0"/>
        <w:dstrike w:val="0"/>
        <w:color w:val="auto"/>
        <w:sz w:val="18"/>
        <w:szCs w:val="18"/>
        <w:u w:val="none"/>
      </w:rPr>
    </w:lvl>
  </w:abstractNum>
  <w:abstractNum w:abstractNumId="3" w15:restartNumberingAfterBreak="0">
    <w:nsid w:val="001B39AE"/>
    <w:multiLevelType w:val="hybridMultilevel"/>
    <w:tmpl w:val="F9D4F57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7783271"/>
    <w:multiLevelType w:val="hybridMultilevel"/>
    <w:tmpl w:val="9EEC74BC"/>
    <w:lvl w:ilvl="0" w:tplc="C9BA5ADC">
      <w:numFmt w:val="bullet"/>
      <w:lvlText w:val="-"/>
      <w:lvlJc w:val="left"/>
      <w:pPr>
        <w:ind w:left="720" w:hanging="360"/>
      </w:pPr>
      <w:rPr>
        <w:rFonts w:ascii="Segoe UI Semilight" w:eastAsiaTheme="minorEastAsia" w:hAnsi="Segoe UI Semilight" w:cs="Segoe UI Semi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E767B"/>
    <w:multiLevelType w:val="hybridMultilevel"/>
    <w:tmpl w:val="19E48E14"/>
    <w:lvl w:ilvl="0" w:tplc="FFFFFFFF">
      <w:start w:val="1"/>
      <w:numFmt w:val="decimal"/>
      <w:pStyle w:val="ListBullet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3675D"/>
    <w:multiLevelType w:val="hybridMultilevel"/>
    <w:tmpl w:val="3820AFB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2177088D"/>
    <w:multiLevelType w:val="hybridMultilevel"/>
    <w:tmpl w:val="6DF2541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30DD5A60"/>
    <w:multiLevelType w:val="hybridMultilevel"/>
    <w:tmpl w:val="DA020AA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35CE5C98"/>
    <w:multiLevelType w:val="hybridMultilevel"/>
    <w:tmpl w:val="445C06D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3D5C20E2"/>
    <w:multiLevelType w:val="hybridMultilevel"/>
    <w:tmpl w:val="53CC0D0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42556FA1"/>
    <w:multiLevelType w:val="multilevel"/>
    <w:tmpl w:val="EC003CF6"/>
    <w:lvl w:ilvl="0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1080"/>
      </w:pPr>
      <w:rPr>
        <w:rFonts w:ascii="Verdana" w:hAnsi="Verdana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6"/>
        <w:szCs w:val="26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ascii="Verdana" w:hAnsi="Verdana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4"/>
        <w:u w:val="none"/>
        <w:effect w:val="none"/>
        <w:vertAlign w:val="baseline"/>
      </w:rPr>
    </w:lvl>
    <w:lvl w:ilvl="2">
      <w:start w:val="1"/>
      <w:numFmt w:val="decimal"/>
      <w:pStyle w:val="ResumeBullets"/>
      <w:lvlText w:val="%1.%2.%3"/>
      <w:lvlJc w:val="left"/>
      <w:pPr>
        <w:tabs>
          <w:tab w:val="num" w:pos="1080"/>
        </w:tabs>
        <w:ind w:left="1080" w:hanging="1080"/>
      </w:pPr>
      <w:rPr>
        <w:rFonts w:ascii="Verdana" w:hAnsi="Verdana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Verdana" w:hAnsi="Verdana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1"/>
        <w:szCs w:val="21"/>
        <w:u w:val="none"/>
        <w:effect w:val="none"/>
        <w:vertAlign w:val="baseline"/>
      </w:rPr>
    </w:lvl>
    <w:lvl w:ilvl="4">
      <w:start w:val="1"/>
      <w:numFmt w:val="decimal"/>
      <w:lvlText w:val="%1.%2%3%4%5"/>
      <w:lvlJc w:val="left"/>
      <w:pPr>
        <w:tabs>
          <w:tab w:val="num" w:pos="1080"/>
        </w:tabs>
        <w:ind w:left="1080" w:hanging="1080"/>
      </w:pPr>
      <w:rPr>
        <w:rFonts w:ascii="Verdana" w:hAnsi="Verdana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2160" w:firstLine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</w:abstractNum>
  <w:abstractNum w:abstractNumId="12" w15:restartNumberingAfterBreak="0">
    <w:nsid w:val="42F73A67"/>
    <w:multiLevelType w:val="hybridMultilevel"/>
    <w:tmpl w:val="8220A15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47F366F2"/>
    <w:multiLevelType w:val="multilevel"/>
    <w:tmpl w:val="3E360D84"/>
    <w:lvl w:ilvl="0">
      <w:start w:val="1"/>
      <w:numFmt w:val="decimal"/>
      <w:pStyle w:val="TSD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SD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SD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SD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SD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FA832FD"/>
    <w:multiLevelType w:val="hybridMultilevel"/>
    <w:tmpl w:val="63064CB0"/>
    <w:lvl w:ilvl="0" w:tplc="17988658">
      <w:start w:val="1"/>
      <w:numFmt w:val="bullet"/>
      <w:pStyle w:val="ListBullet3"/>
      <w:lvlText w:val=""/>
      <w:lvlJc w:val="left"/>
      <w:pPr>
        <w:tabs>
          <w:tab w:val="num" w:pos="1587"/>
        </w:tabs>
        <w:ind w:left="1587" w:hanging="340"/>
      </w:pPr>
      <w:rPr>
        <w:rFonts w:ascii="Wingdings" w:hAnsi="Wingdings" w:hint="default"/>
        <w:color w:val="35526C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B5E7B"/>
    <w:multiLevelType w:val="hybridMultilevel"/>
    <w:tmpl w:val="9EC45446"/>
    <w:lvl w:ilvl="0" w:tplc="8D3EED68">
      <w:start w:val="1"/>
      <w:numFmt w:val="bullet"/>
      <w:pStyle w:val="ExpTable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D4B47"/>
    <w:multiLevelType w:val="hybridMultilevel"/>
    <w:tmpl w:val="A2B208D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5B0E7B72"/>
    <w:multiLevelType w:val="singleLevel"/>
    <w:tmpl w:val="D95AD240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18" w15:restartNumberingAfterBreak="0">
    <w:nsid w:val="619A1045"/>
    <w:multiLevelType w:val="hybridMultilevel"/>
    <w:tmpl w:val="9ABA424E"/>
    <w:lvl w:ilvl="0" w:tplc="04090001">
      <w:start w:val="1"/>
      <w:numFmt w:val="bullet"/>
      <w:lvlText w:val=""/>
      <w:lvlJc w:val="left"/>
      <w:pPr>
        <w:ind w:left="1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9" w15:restartNumberingAfterBreak="0">
    <w:nsid w:val="66C60270"/>
    <w:multiLevelType w:val="hybridMultilevel"/>
    <w:tmpl w:val="6060C5B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67BF49AA"/>
    <w:multiLevelType w:val="hybridMultilevel"/>
    <w:tmpl w:val="8D88FD5A"/>
    <w:lvl w:ilvl="0" w:tplc="C9BA5ADC">
      <w:numFmt w:val="bullet"/>
      <w:lvlText w:val="-"/>
      <w:lvlJc w:val="left"/>
      <w:pPr>
        <w:ind w:left="720" w:hanging="360"/>
      </w:pPr>
      <w:rPr>
        <w:rFonts w:ascii="Segoe UI Semilight" w:eastAsiaTheme="minorEastAsia" w:hAnsi="Segoe UI Semilight" w:cs="Segoe UI Semiligh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AA7F3B"/>
    <w:multiLevelType w:val="hybridMultilevel"/>
    <w:tmpl w:val="BCAC8AE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2" w15:restartNumberingAfterBreak="0">
    <w:nsid w:val="6BD177C8"/>
    <w:multiLevelType w:val="multilevel"/>
    <w:tmpl w:val="CB5E6D64"/>
    <w:lvl w:ilvl="0">
      <w:start w:val="1"/>
      <w:numFmt w:val="decimal"/>
      <w:pStyle w:val="Heading1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pStyle w:val="Heading3"/>
      <w:isLgl/>
      <w:lvlText w:val="%3."/>
      <w:lvlJc w:val="left"/>
      <w:pPr>
        <w:ind w:left="2070" w:hanging="720"/>
      </w:pPr>
      <w:rPr>
        <w:rFonts w:ascii="Arial" w:eastAsiaTheme="majorEastAsia" w:hAnsi="Arial" w:cs="Arial"/>
      </w:rPr>
    </w:lvl>
    <w:lvl w:ilvl="3">
      <w:start w:val="1"/>
      <w:numFmt w:val="decimal"/>
      <w:pStyle w:val="Heading4"/>
      <w:isLgl/>
      <w:lvlText w:val="%1.%2.%3.%4."/>
      <w:lvlJc w:val="left"/>
      <w:pPr>
        <w:ind w:left="2790" w:hanging="10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351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0" w:hanging="2160"/>
      </w:pPr>
      <w:rPr>
        <w:rFonts w:hint="default"/>
      </w:rPr>
    </w:lvl>
  </w:abstractNum>
  <w:abstractNum w:abstractNumId="23" w15:restartNumberingAfterBreak="0">
    <w:nsid w:val="711C1F24"/>
    <w:multiLevelType w:val="hybridMultilevel"/>
    <w:tmpl w:val="DA020AA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 w15:restartNumberingAfterBreak="0">
    <w:nsid w:val="75405EBC"/>
    <w:multiLevelType w:val="hybridMultilevel"/>
    <w:tmpl w:val="F970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15467"/>
    <w:multiLevelType w:val="hybridMultilevel"/>
    <w:tmpl w:val="5A2CBFA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 w15:restartNumberingAfterBreak="0">
    <w:nsid w:val="7BC32EAC"/>
    <w:multiLevelType w:val="hybridMultilevel"/>
    <w:tmpl w:val="D2EC664A"/>
    <w:lvl w:ilvl="0" w:tplc="F0B84F3A">
      <w:start w:val="6"/>
      <w:numFmt w:val="bullet"/>
      <w:pStyle w:val="QualBullet"/>
      <w:lvlText w:val=""/>
      <w:lvlJc w:val="left"/>
      <w:pPr>
        <w:ind w:left="360" w:hanging="360"/>
      </w:pPr>
      <w:rPr>
        <w:rFonts w:ascii="Wingdings" w:eastAsia="Times New Roman" w:hAnsi="Wingdings" w:cs="Arial" w:hint="default"/>
        <w:sz w:val="18"/>
      </w:rPr>
    </w:lvl>
    <w:lvl w:ilvl="1" w:tplc="D2B86EE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2A0E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CE32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85C3B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71409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1C2A2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EC69A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16F0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15"/>
  </w:num>
  <w:num w:numId="4">
    <w:abstractNumId w:val="11"/>
  </w:num>
  <w:num w:numId="5">
    <w:abstractNumId w:val="14"/>
  </w:num>
  <w:num w:numId="6">
    <w:abstractNumId w:val="5"/>
  </w:num>
  <w:num w:numId="7">
    <w:abstractNumId w:val="26"/>
  </w:num>
  <w:num w:numId="8">
    <w:abstractNumId w:val="17"/>
  </w:num>
  <w:num w:numId="9">
    <w:abstractNumId w:val="16"/>
  </w:num>
  <w:num w:numId="10">
    <w:abstractNumId w:val="3"/>
  </w:num>
  <w:num w:numId="11">
    <w:abstractNumId w:val="18"/>
  </w:num>
  <w:num w:numId="12">
    <w:abstractNumId w:val="19"/>
  </w:num>
  <w:num w:numId="13">
    <w:abstractNumId w:val="12"/>
  </w:num>
  <w:num w:numId="14">
    <w:abstractNumId w:val="7"/>
  </w:num>
  <w:num w:numId="15">
    <w:abstractNumId w:val="25"/>
  </w:num>
  <w:num w:numId="16">
    <w:abstractNumId w:val="6"/>
  </w:num>
  <w:num w:numId="17">
    <w:abstractNumId w:val="24"/>
  </w:num>
  <w:num w:numId="18">
    <w:abstractNumId w:val="4"/>
  </w:num>
  <w:num w:numId="19">
    <w:abstractNumId w:val="20"/>
  </w:num>
  <w:num w:numId="20">
    <w:abstractNumId w:val="22"/>
  </w:num>
  <w:num w:numId="21">
    <w:abstractNumId w:val="21"/>
  </w:num>
  <w:num w:numId="22">
    <w:abstractNumId w:val="23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10"/>
  </w:num>
  <w:num w:numId="29">
    <w:abstractNumId w:val="9"/>
  </w:num>
  <w:num w:numId="30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91F"/>
    <w:rsid w:val="00000867"/>
    <w:rsid w:val="0000119C"/>
    <w:rsid w:val="000037DF"/>
    <w:rsid w:val="00013477"/>
    <w:rsid w:val="00015283"/>
    <w:rsid w:val="000177DD"/>
    <w:rsid w:val="000228AC"/>
    <w:rsid w:val="00030B54"/>
    <w:rsid w:val="00035D1B"/>
    <w:rsid w:val="00040B76"/>
    <w:rsid w:val="00043C5D"/>
    <w:rsid w:val="00043F5B"/>
    <w:rsid w:val="000455F6"/>
    <w:rsid w:val="000469FB"/>
    <w:rsid w:val="000505FC"/>
    <w:rsid w:val="00051F1B"/>
    <w:rsid w:val="00053B4C"/>
    <w:rsid w:val="000545ED"/>
    <w:rsid w:val="00054BDE"/>
    <w:rsid w:val="00062D6B"/>
    <w:rsid w:val="000745ED"/>
    <w:rsid w:val="00077D33"/>
    <w:rsid w:val="00096C2B"/>
    <w:rsid w:val="000A3868"/>
    <w:rsid w:val="000A3E7A"/>
    <w:rsid w:val="000A566C"/>
    <w:rsid w:val="000A65FA"/>
    <w:rsid w:val="000A6E5D"/>
    <w:rsid w:val="000A7677"/>
    <w:rsid w:val="000B607F"/>
    <w:rsid w:val="000B6A71"/>
    <w:rsid w:val="000C1EBB"/>
    <w:rsid w:val="000C715F"/>
    <w:rsid w:val="000D4418"/>
    <w:rsid w:val="000D7B07"/>
    <w:rsid w:val="000E1844"/>
    <w:rsid w:val="000F2135"/>
    <w:rsid w:val="0011037F"/>
    <w:rsid w:val="00115C29"/>
    <w:rsid w:val="00117CE0"/>
    <w:rsid w:val="00121508"/>
    <w:rsid w:val="00124C10"/>
    <w:rsid w:val="00124D79"/>
    <w:rsid w:val="001266A6"/>
    <w:rsid w:val="00126776"/>
    <w:rsid w:val="00126F44"/>
    <w:rsid w:val="00127DA9"/>
    <w:rsid w:val="001318B9"/>
    <w:rsid w:val="00134355"/>
    <w:rsid w:val="00140969"/>
    <w:rsid w:val="00140B68"/>
    <w:rsid w:val="001441D3"/>
    <w:rsid w:val="00144695"/>
    <w:rsid w:val="00165CD9"/>
    <w:rsid w:val="00167023"/>
    <w:rsid w:val="001704C1"/>
    <w:rsid w:val="00170B64"/>
    <w:rsid w:val="0017197F"/>
    <w:rsid w:val="001725E1"/>
    <w:rsid w:val="00172792"/>
    <w:rsid w:val="001730CF"/>
    <w:rsid w:val="00176AAE"/>
    <w:rsid w:val="00181D39"/>
    <w:rsid w:val="001822F3"/>
    <w:rsid w:val="001831EC"/>
    <w:rsid w:val="00184ED7"/>
    <w:rsid w:val="00193E08"/>
    <w:rsid w:val="00195013"/>
    <w:rsid w:val="00195CB0"/>
    <w:rsid w:val="00197A37"/>
    <w:rsid w:val="001A262F"/>
    <w:rsid w:val="001A71AB"/>
    <w:rsid w:val="001B14F1"/>
    <w:rsid w:val="001B6624"/>
    <w:rsid w:val="001B7CDC"/>
    <w:rsid w:val="001C15B9"/>
    <w:rsid w:val="001C38C9"/>
    <w:rsid w:val="001D1968"/>
    <w:rsid w:val="001D24EF"/>
    <w:rsid w:val="001D65BB"/>
    <w:rsid w:val="001D7BD7"/>
    <w:rsid w:val="001E0821"/>
    <w:rsid w:val="001E0829"/>
    <w:rsid w:val="001E517C"/>
    <w:rsid w:val="001E5C87"/>
    <w:rsid w:val="001F059E"/>
    <w:rsid w:val="001F2EBB"/>
    <w:rsid w:val="001F3E64"/>
    <w:rsid w:val="001F6F65"/>
    <w:rsid w:val="002019C2"/>
    <w:rsid w:val="00204CF8"/>
    <w:rsid w:val="00206FDA"/>
    <w:rsid w:val="00222EC6"/>
    <w:rsid w:val="00224038"/>
    <w:rsid w:val="00224F50"/>
    <w:rsid w:val="002327E5"/>
    <w:rsid w:val="00234BA9"/>
    <w:rsid w:val="00236ADF"/>
    <w:rsid w:val="002430F7"/>
    <w:rsid w:val="00244B1A"/>
    <w:rsid w:val="00244BB4"/>
    <w:rsid w:val="00245E67"/>
    <w:rsid w:val="002568CB"/>
    <w:rsid w:val="00260758"/>
    <w:rsid w:val="00265F2F"/>
    <w:rsid w:val="00271079"/>
    <w:rsid w:val="00275A65"/>
    <w:rsid w:val="0027634E"/>
    <w:rsid w:val="00276E1C"/>
    <w:rsid w:val="00277D04"/>
    <w:rsid w:val="0028023D"/>
    <w:rsid w:val="00280A0A"/>
    <w:rsid w:val="00286614"/>
    <w:rsid w:val="0028765B"/>
    <w:rsid w:val="00290B76"/>
    <w:rsid w:val="00292059"/>
    <w:rsid w:val="00292C8E"/>
    <w:rsid w:val="00296E6B"/>
    <w:rsid w:val="002A55AF"/>
    <w:rsid w:val="002B0DD3"/>
    <w:rsid w:val="002C2CC7"/>
    <w:rsid w:val="002C7E54"/>
    <w:rsid w:val="002D23EB"/>
    <w:rsid w:val="002D270C"/>
    <w:rsid w:val="002E468F"/>
    <w:rsid w:val="002E546E"/>
    <w:rsid w:val="002F3AF0"/>
    <w:rsid w:val="00301A39"/>
    <w:rsid w:val="00302610"/>
    <w:rsid w:val="00302B76"/>
    <w:rsid w:val="00304A41"/>
    <w:rsid w:val="00306B51"/>
    <w:rsid w:val="00312FFE"/>
    <w:rsid w:val="00323621"/>
    <w:rsid w:val="00325ACD"/>
    <w:rsid w:val="00330912"/>
    <w:rsid w:val="00330FA4"/>
    <w:rsid w:val="00336836"/>
    <w:rsid w:val="00336A88"/>
    <w:rsid w:val="00336DFD"/>
    <w:rsid w:val="00340116"/>
    <w:rsid w:val="0034251D"/>
    <w:rsid w:val="003474B3"/>
    <w:rsid w:val="003475B7"/>
    <w:rsid w:val="003564A2"/>
    <w:rsid w:val="0036089A"/>
    <w:rsid w:val="00363BC4"/>
    <w:rsid w:val="00365F14"/>
    <w:rsid w:val="00367D40"/>
    <w:rsid w:val="00376B0C"/>
    <w:rsid w:val="00376C45"/>
    <w:rsid w:val="0038162B"/>
    <w:rsid w:val="0038320D"/>
    <w:rsid w:val="00385A6F"/>
    <w:rsid w:val="0039225E"/>
    <w:rsid w:val="00393E05"/>
    <w:rsid w:val="00394BD4"/>
    <w:rsid w:val="00395BFA"/>
    <w:rsid w:val="003A0CC8"/>
    <w:rsid w:val="003A4BB7"/>
    <w:rsid w:val="003B40C6"/>
    <w:rsid w:val="003B7438"/>
    <w:rsid w:val="003B7C01"/>
    <w:rsid w:val="003C1B41"/>
    <w:rsid w:val="003C22A0"/>
    <w:rsid w:val="003C7285"/>
    <w:rsid w:val="003D5160"/>
    <w:rsid w:val="003D55C0"/>
    <w:rsid w:val="003D61C7"/>
    <w:rsid w:val="003D6DE0"/>
    <w:rsid w:val="003E19EE"/>
    <w:rsid w:val="003E32AF"/>
    <w:rsid w:val="003F271B"/>
    <w:rsid w:val="004031DE"/>
    <w:rsid w:val="00407896"/>
    <w:rsid w:val="00410488"/>
    <w:rsid w:val="00413568"/>
    <w:rsid w:val="004143CF"/>
    <w:rsid w:val="00421DC9"/>
    <w:rsid w:val="004259D0"/>
    <w:rsid w:val="00426BEA"/>
    <w:rsid w:val="004308CE"/>
    <w:rsid w:val="00433EFB"/>
    <w:rsid w:val="00442912"/>
    <w:rsid w:val="0044462B"/>
    <w:rsid w:val="00444A33"/>
    <w:rsid w:val="00446512"/>
    <w:rsid w:val="0044749A"/>
    <w:rsid w:val="00451751"/>
    <w:rsid w:val="00453617"/>
    <w:rsid w:val="004610B4"/>
    <w:rsid w:val="00470AF1"/>
    <w:rsid w:val="004737E0"/>
    <w:rsid w:val="00481794"/>
    <w:rsid w:val="004A25B4"/>
    <w:rsid w:val="004A7C14"/>
    <w:rsid w:val="004B19B9"/>
    <w:rsid w:val="004B4DEE"/>
    <w:rsid w:val="004B5330"/>
    <w:rsid w:val="004B5688"/>
    <w:rsid w:val="004C058D"/>
    <w:rsid w:val="004C127F"/>
    <w:rsid w:val="004C28CC"/>
    <w:rsid w:val="004C6226"/>
    <w:rsid w:val="004D71E6"/>
    <w:rsid w:val="004E1CFC"/>
    <w:rsid w:val="004F1ED8"/>
    <w:rsid w:val="005011CD"/>
    <w:rsid w:val="005078A2"/>
    <w:rsid w:val="00510B18"/>
    <w:rsid w:val="00512384"/>
    <w:rsid w:val="0051407A"/>
    <w:rsid w:val="005153A3"/>
    <w:rsid w:val="0051715A"/>
    <w:rsid w:val="005267EB"/>
    <w:rsid w:val="00526967"/>
    <w:rsid w:val="00532529"/>
    <w:rsid w:val="00534162"/>
    <w:rsid w:val="005358C3"/>
    <w:rsid w:val="00546301"/>
    <w:rsid w:val="00546829"/>
    <w:rsid w:val="00552EB0"/>
    <w:rsid w:val="00554B11"/>
    <w:rsid w:val="0055542F"/>
    <w:rsid w:val="00563046"/>
    <w:rsid w:val="00563C4C"/>
    <w:rsid w:val="00565CA2"/>
    <w:rsid w:val="00570511"/>
    <w:rsid w:val="00570D2E"/>
    <w:rsid w:val="005729E7"/>
    <w:rsid w:val="005819DD"/>
    <w:rsid w:val="00582D4E"/>
    <w:rsid w:val="00585796"/>
    <w:rsid w:val="00591A00"/>
    <w:rsid w:val="00592CDD"/>
    <w:rsid w:val="00593A6A"/>
    <w:rsid w:val="00597171"/>
    <w:rsid w:val="005977A2"/>
    <w:rsid w:val="0059781E"/>
    <w:rsid w:val="005A71E0"/>
    <w:rsid w:val="005B216C"/>
    <w:rsid w:val="005B4043"/>
    <w:rsid w:val="005C7FA9"/>
    <w:rsid w:val="005D2EDB"/>
    <w:rsid w:val="005D3D91"/>
    <w:rsid w:val="005E088F"/>
    <w:rsid w:val="005F281C"/>
    <w:rsid w:val="005F34A8"/>
    <w:rsid w:val="005F362E"/>
    <w:rsid w:val="005F4445"/>
    <w:rsid w:val="005F4E04"/>
    <w:rsid w:val="0060079B"/>
    <w:rsid w:val="00601A4E"/>
    <w:rsid w:val="00605708"/>
    <w:rsid w:val="006058CB"/>
    <w:rsid w:val="00606086"/>
    <w:rsid w:val="00606665"/>
    <w:rsid w:val="00606E4E"/>
    <w:rsid w:val="0061414B"/>
    <w:rsid w:val="00615BD1"/>
    <w:rsid w:val="00621368"/>
    <w:rsid w:val="0062291B"/>
    <w:rsid w:val="00630D40"/>
    <w:rsid w:val="00632DFF"/>
    <w:rsid w:val="00634911"/>
    <w:rsid w:val="0063583C"/>
    <w:rsid w:val="006449E5"/>
    <w:rsid w:val="006559E5"/>
    <w:rsid w:val="00657AED"/>
    <w:rsid w:val="00663375"/>
    <w:rsid w:val="00664F4C"/>
    <w:rsid w:val="0066501C"/>
    <w:rsid w:val="00666617"/>
    <w:rsid w:val="00667C31"/>
    <w:rsid w:val="00673861"/>
    <w:rsid w:val="00673899"/>
    <w:rsid w:val="00674D90"/>
    <w:rsid w:val="0067735A"/>
    <w:rsid w:val="00680708"/>
    <w:rsid w:val="006833E9"/>
    <w:rsid w:val="006906E0"/>
    <w:rsid w:val="00693000"/>
    <w:rsid w:val="006A17A7"/>
    <w:rsid w:val="006A422C"/>
    <w:rsid w:val="006B25FC"/>
    <w:rsid w:val="006B4C05"/>
    <w:rsid w:val="006C1C5D"/>
    <w:rsid w:val="006C3377"/>
    <w:rsid w:val="006C71EF"/>
    <w:rsid w:val="006D0CF4"/>
    <w:rsid w:val="006D1474"/>
    <w:rsid w:val="006D2AE1"/>
    <w:rsid w:val="006D3BF9"/>
    <w:rsid w:val="006D4319"/>
    <w:rsid w:val="006D6928"/>
    <w:rsid w:val="006E08E9"/>
    <w:rsid w:val="006E5BA6"/>
    <w:rsid w:val="006F29B4"/>
    <w:rsid w:val="006F7547"/>
    <w:rsid w:val="007100E8"/>
    <w:rsid w:val="0071083D"/>
    <w:rsid w:val="00710D22"/>
    <w:rsid w:val="00717405"/>
    <w:rsid w:val="007243AE"/>
    <w:rsid w:val="0073326A"/>
    <w:rsid w:val="0074545F"/>
    <w:rsid w:val="00753A71"/>
    <w:rsid w:val="00755A02"/>
    <w:rsid w:val="007565EE"/>
    <w:rsid w:val="0076404F"/>
    <w:rsid w:val="00767C38"/>
    <w:rsid w:val="00774FEC"/>
    <w:rsid w:val="00780ADA"/>
    <w:rsid w:val="00783B49"/>
    <w:rsid w:val="00786A79"/>
    <w:rsid w:val="007901A3"/>
    <w:rsid w:val="00794448"/>
    <w:rsid w:val="00794889"/>
    <w:rsid w:val="00797526"/>
    <w:rsid w:val="007A1353"/>
    <w:rsid w:val="007A207E"/>
    <w:rsid w:val="007A37FD"/>
    <w:rsid w:val="007A5E11"/>
    <w:rsid w:val="007A696C"/>
    <w:rsid w:val="007B3192"/>
    <w:rsid w:val="007B6D67"/>
    <w:rsid w:val="007C2F54"/>
    <w:rsid w:val="007C39BC"/>
    <w:rsid w:val="007C66BA"/>
    <w:rsid w:val="007D20AD"/>
    <w:rsid w:val="007E19C2"/>
    <w:rsid w:val="007E3E9D"/>
    <w:rsid w:val="007F06F4"/>
    <w:rsid w:val="007F176E"/>
    <w:rsid w:val="007F5F9D"/>
    <w:rsid w:val="007F6E5B"/>
    <w:rsid w:val="00802671"/>
    <w:rsid w:val="00804017"/>
    <w:rsid w:val="00805D06"/>
    <w:rsid w:val="0081463C"/>
    <w:rsid w:val="00821510"/>
    <w:rsid w:val="00824F89"/>
    <w:rsid w:val="008258A0"/>
    <w:rsid w:val="00830307"/>
    <w:rsid w:val="0083044D"/>
    <w:rsid w:val="00835263"/>
    <w:rsid w:val="008458D0"/>
    <w:rsid w:val="00850E16"/>
    <w:rsid w:val="0085728E"/>
    <w:rsid w:val="008613A2"/>
    <w:rsid w:val="008621D9"/>
    <w:rsid w:val="00864353"/>
    <w:rsid w:val="00866FC4"/>
    <w:rsid w:val="00871D05"/>
    <w:rsid w:val="00873392"/>
    <w:rsid w:val="0087477A"/>
    <w:rsid w:val="008775B0"/>
    <w:rsid w:val="00882848"/>
    <w:rsid w:val="00882DB8"/>
    <w:rsid w:val="00884A1B"/>
    <w:rsid w:val="00891238"/>
    <w:rsid w:val="00893B78"/>
    <w:rsid w:val="00895DF3"/>
    <w:rsid w:val="00895DF7"/>
    <w:rsid w:val="008960A3"/>
    <w:rsid w:val="008A2309"/>
    <w:rsid w:val="008A3B54"/>
    <w:rsid w:val="008A4322"/>
    <w:rsid w:val="008A543D"/>
    <w:rsid w:val="008A6376"/>
    <w:rsid w:val="008A705A"/>
    <w:rsid w:val="008A7FDB"/>
    <w:rsid w:val="008B3633"/>
    <w:rsid w:val="008B420E"/>
    <w:rsid w:val="008B5586"/>
    <w:rsid w:val="008B5795"/>
    <w:rsid w:val="008B5E43"/>
    <w:rsid w:val="008C3A03"/>
    <w:rsid w:val="008C698D"/>
    <w:rsid w:val="008D00BF"/>
    <w:rsid w:val="008E0CDA"/>
    <w:rsid w:val="008E4D3D"/>
    <w:rsid w:val="008F4994"/>
    <w:rsid w:val="008F6A3B"/>
    <w:rsid w:val="008F7470"/>
    <w:rsid w:val="00900311"/>
    <w:rsid w:val="009044C2"/>
    <w:rsid w:val="00912BA2"/>
    <w:rsid w:val="00917BB8"/>
    <w:rsid w:val="00927746"/>
    <w:rsid w:val="00930C41"/>
    <w:rsid w:val="00934A7E"/>
    <w:rsid w:val="00936667"/>
    <w:rsid w:val="009419A8"/>
    <w:rsid w:val="009438EB"/>
    <w:rsid w:val="009511F9"/>
    <w:rsid w:val="009514EA"/>
    <w:rsid w:val="00957638"/>
    <w:rsid w:val="009579F1"/>
    <w:rsid w:val="009619E1"/>
    <w:rsid w:val="00962651"/>
    <w:rsid w:val="00963B80"/>
    <w:rsid w:val="00963E83"/>
    <w:rsid w:val="00967F41"/>
    <w:rsid w:val="00971D31"/>
    <w:rsid w:val="00972564"/>
    <w:rsid w:val="00977745"/>
    <w:rsid w:val="00977E4A"/>
    <w:rsid w:val="0098000F"/>
    <w:rsid w:val="009808D3"/>
    <w:rsid w:val="00980D14"/>
    <w:rsid w:val="00981DC7"/>
    <w:rsid w:val="009841B5"/>
    <w:rsid w:val="00991D3D"/>
    <w:rsid w:val="009958A1"/>
    <w:rsid w:val="00997967"/>
    <w:rsid w:val="009A0560"/>
    <w:rsid w:val="009A5E75"/>
    <w:rsid w:val="009B37A4"/>
    <w:rsid w:val="009C63E7"/>
    <w:rsid w:val="009C79C0"/>
    <w:rsid w:val="009D39EC"/>
    <w:rsid w:val="009E2D63"/>
    <w:rsid w:val="009E3840"/>
    <w:rsid w:val="009E4152"/>
    <w:rsid w:val="009E4618"/>
    <w:rsid w:val="009E67EB"/>
    <w:rsid w:val="009E7937"/>
    <w:rsid w:val="009F07B6"/>
    <w:rsid w:val="009F75E7"/>
    <w:rsid w:val="00A01DE4"/>
    <w:rsid w:val="00A100D1"/>
    <w:rsid w:val="00A16FD0"/>
    <w:rsid w:val="00A17C68"/>
    <w:rsid w:val="00A20879"/>
    <w:rsid w:val="00A216B5"/>
    <w:rsid w:val="00A21FEC"/>
    <w:rsid w:val="00A25BA1"/>
    <w:rsid w:val="00A34778"/>
    <w:rsid w:val="00A41265"/>
    <w:rsid w:val="00A423A7"/>
    <w:rsid w:val="00A423F0"/>
    <w:rsid w:val="00A428BC"/>
    <w:rsid w:val="00A46389"/>
    <w:rsid w:val="00A54DA0"/>
    <w:rsid w:val="00A57D09"/>
    <w:rsid w:val="00A608A2"/>
    <w:rsid w:val="00A645EB"/>
    <w:rsid w:val="00A720F7"/>
    <w:rsid w:val="00A72447"/>
    <w:rsid w:val="00A76378"/>
    <w:rsid w:val="00A803D7"/>
    <w:rsid w:val="00A84BCA"/>
    <w:rsid w:val="00A85562"/>
    <w:rsid w:val="00A8589E"/>
    <w:rsid w:val="00A87EB6"/>
    <w:rsid w:val="00A900D1"/>
    <w:rsid w:val="00A93949"/>
    <w:rsid w:val="00A96C77"/>
    <w:rsid w:val="00A96DD3"/>
    <w:rsid w:val="00A9754B"/>
    <w:rsid w:val="00A97F01"/>
    <w:rsid w:val="00AA0A26"/>
    <w:rsid w:val="00AA0B6B"/>
    <w:rsid w:val="00AB5C96"/>
    <w:rsid w:val="00AB75B1"/>
    <w:rsid w:val="00AC3F1F"/>
    <w:rsid w:val="00AC44CC"/>
    <w:rsid w:val="00AC44E5"/>
    <w:rsid w:val="00AD5D32"/>
    <w:rsid w:val="00AD672D"/>
    <w:rsid w:val="00AD7AEE"/>
    <w:rsid w:val="00AE0A4B"/>
    <w:rsid w:val="00AE0F42"/>
    <w:rsid w:val="00AE3EEB"/>
    <w:rsid w:val="00AE4803"/>
    <w:rsid w:val="00AF13AB"/>
    <w:rsid w:val="00AF469B"/>
    <w:rsid w:val="00AF5B4E"/>
    <w:rsid w:val="00B10F0C"/>
    <w:rsid w:val="00B17DFC"/>
    <w:rsid w:val="00B2027C"/>
    <w:rsid w:val="00B2140D"/>
    <w:rsid w:val="00B219C6"/>
    <w:rsid w:val="00B26CFB"/>
    <w:rsid w:val="00B2724B"/>
    <w:rsid w:val="00B34BFA"/>
    <w:rsid w:val="00B359FA"/>
    <w:rsid w:val="00B44473"/>
    <w:rsid w:val="00B4559B"/>
    <w:rsid w:val="00B46A73"/>
    <w:rsid w:val="00B47404"/>
    <w:rsid w:val="00B5175A"/>
    <w:rsid w:val="00B5337E"/>
    <w:rsid w:val="00B62327"/>
    <w:rsid w:val="00B62CF0"/>
    <w:rsid w:val="00B6629D"/>
    <w:rsid w:val="00B7753B"/>
    <w:rsid w:val="00B80A1E"/>
    <w:rsid w:val="00B8502A"/>
    <w:rsid w:val="00B87B1E"/>
    <w:rsid w:val="00B9024B"/>
    <w:rsid w:val="00B9354A"/>
    <w:rsid w:val="00BA443A"/>
    <w:rsid w:val="00BA51D5"/>
    <w:rsid w:val="00BA6544"/>
    <w:rsid w:val="00BA6A7B"/>
    <w:rsid w:val="00BB0BB4"/>
    <w:rsid w:val="00BB1923"/>
    <w:rsid w:val="00BB2CA6"/>
    <w:rsid w:val="00BB7318"/>
    <w:rsid w:val="00BC2615"/>
    <w:rsid w:val="00BC2AE2"/>
    <w:rsid w:val="00BC5634"/>
    <w:rsid w:val="00BC7BEC"/>
    <w:rsid w:val="00BD0166"/>
    <w:rsid w:val="00BD4FB7"/>
    <w:rsid w:val="00BD6B4C"/>
    <w:rsid w:val="00BE1576"/>
    <w:rsid w:val="00BE4047"/>
    <w:rsid w:val="00BF5BD8"/>
    <w:rsid w:val="00C018E5"/>
    <w:rsid w:val="00C02FEC"/>
    <w:rsid w:val="00C07661"/>
    <w:rsid w:val="00C077AE"/>
    <w:rsid w:val="00C21587"/>
    <w:rsid w:val="00C24CA0"/>
    <w:rsid w:val="00C3089C"/>
    <w:rsid w:val="00C310FA"/>
    <w:rsid w:val="00C32C55"/>
    <w:rsid w:val="00C35B31"/>
    <w:rsid w:val="00C3672F"/>
    <w:rsid w:val="00C36A38"/>
    <w:rsid w:val="00C37301"/>
    <w:rsid w:val="00C41E49"/>
    <w:rsid w:val="00C43FA5"/>
    <w:rsid w:val="00C50D9A"/>
    <w:rsid w:val="00C5172A"/>
    <w:rsid w:val="00C52D4D"/>
    <w:rsid w:val="00C55BC1"/>
    <w:rsid w:val="00C6245F"/>
    <w:rsid w:val="00C63DA7"/>
    <w:rsid w:val="00C6437A"/>
    <w:rsid w:val="00C67E9C"/>
    <w:rsid w:val="00C73EFE"/>
    <w:rsid w:val="00C75766"/>
    <w:rsid w:val="00C80D98"/>
    <w:rsid w:val="00C8781D"/>
    <w:rsid w:val="00C909B1"/>
    <w:rsid w:val="00C90E8C"/>
    <w:rsid w:val="00CA2E68"/>
    <w:rsid w:val="00CB588C"/>
    <w:rsid w:val="00CC5CCC"/>
    <w:rsid w:val="00CC629C"/>
    <w:rsid w:val="00CD0628"/>
    <w:rsid w:val="00CD0E00"/>
    <w:rsid w:val="00CD0FDF"/>
    <w:rsid w:val="00CD2BE7"/>
    <w:rsid w:val="00CD7AEE"/>
    <w:rsid w:val="00CE3C3A"/>
    <w:rsid w:val="00CE4721"/>
    <w:rsid w:val="00CF0238"/>
    <w:rsid w:val="00CF2610"/>
    <w:rsid w:val="00CF4669"/>
    <w:rsid w:val="00D02FA1"/>
    <w:rsid w:val="00D063C6"/>
    <w:rsid w:val="00D1129A"/>
    <w:rsid w:val="00D15BA5"/>
    <w:rsid w:val="00D227CE"/>
    <w:rsid w:val="00D33843"/>
    <w:rsid w:val="00D33AB0"/>
    <w:rsid w:val="00D37BB9"/>
    <w:rsid w:val="00D424D1"/>
    <w:rsid w:val="00D52012"/>
    <w:rsid w:val="00D54B27"/>
    <w:rsid w:val="00D56C37"/>
    <w:rsid w:val="00D64293"/>
    <w:rsid w:val="00D72A14"/>
    <w:rsid w:val="00D82933"/>
    <w:rsid w:val="00D83AFD"/>
    <w:rsid w:val="00D873C3"/>
    <w:rsid w:val="00D93495"/>
    <w:rsid w:val="00D939AE"/>
    <w:rsid w:val="00D976E1"/>
    <w:rsid w:val="00DA140F"/>
    <w:rsid w:val="00DB2CB6"/>
    <w:rsid w:val="00DB601D"/>
    <w:rsid w:val="00DB6BA8"/>
    <w:rsid w:val="00DB6E48"/>
    <w:rsid w:val="00DB7E10"/>
    <w:rsid w:val="00DC0747"/>
    <w:rsid w:val="00DD3D42"/>
    <w:rsid w:val="00DD492E"/>
    <w:rsid w:val="00DD54B4"/>
    <w:rsid w:val="00DD56DA"/>
    <w:rsid w:val="00DE140C"/>
    <w:rsid w:val="00DE227E"/>
    <w:rsid w:val="00DE49A6"/>
    <w:rsid w:val="00DE5632"/>
    <w:rsid w:val="00DE5A8E"/>
    <w:rsid w:val="00DE6798"/>
    <w:rsid w:val="00E00343"/>
    <w:rsid w:val="00E01565"/>
    <w:rsid w:val="00E04EEE"/>
    <w:rsid w:val="00E1233C"/>
    <w:rsid w:val="00E15BC9"/>
    <w:rsid w:val="00E16A8B"/>
    <w:rsid w:val="00E23B7E"/>
    <w:rsid w:val="00E23E15"/>
    <w:rsid w:val="00E32E78"/>
    <w:rsid w:val="00E354FE"/>
    <w:rsid w:val="00E40B63"/>
    <w:rsid w:val="00E42393"/>
    <w:rsid w:val="00E566E0"/>
    <w:rsid w:val="00E56978"/>
    <w:rsid w:val="00E66B13"/>
    <w:rsid w:val="00E713CA"/>
    <w:rsid w:val="00E75B5C"/>
    <w:rsid w:val="00E76FE8"/>
    <w:rsid w:val="00E809A0"/>
    <w:rsid w:val="00E83D68"/>
    <w:rsid w:val="00E85A3C"/>
    <w:rsid w:val="00E86D32"/>
    <w:rsid w:val="00E92690"/>
    <w:rsid w:val="00E927C6"/>
    <w:rsid w:val="00E9645B"/>
    <w:rsid w:val="00E97E93"/>
    <w:rsid w:val="00EB0C6D"/>
    <w:rsid w:val="00EB2C36"/>
    <w:rsid w:val="00EC0337"/>
    <w:rsid w:val="00ED191F"/>
    <w:rsid w:val="00ED1E75"/>
    <w:rsid w:val="00ED50E7"/>
    <w:rsid w:val="00ED5D4C"/>
    <w:rsid w:val="00ED6250"/>
    <w:rsid w:val="00ED75B6"/>
    <w:rsid w:val="00EE0875"/>
    <w:rsid w:val="00EE0984"/>
    <w:rsid w:val="00EE4F4C"/>
    <w:rsid w:val="00EF3A20"/>
    <w:rsid w:val="00F02027"/>
    <w:rsid w:val="00F03FD4"/>
    <w:rsid w:val="00F06611"/>
    <w:rsid w:val="00F1009E"/>
    <w:rsid w:val="00F10EE9"/>
    <w:rsid w:val="00F12B30"/>
    <w:rsid w:val="00F15DD7"/>
    <w:rsid w:val="00F17033"/>
    <w:rsid w:val="00F17AD0"/>
    <w:rsid w:val="00F25F56"/>
    <w:rsid w:val="00F33D54"/>
    <w:rsid w:val="00F404C5"/>
    <w:rsid w:val="00F463FD"/>
    <w:rsid w:val="00F46938"/>
    <w:rsid w:val="00F46DD2"/>
    <w:rsid w:val="00F46F1D"/>
    <w:rsid w:val="00F4798E"/>
    <w:rsid w:val="00F505C5"/>
    <w:rsid w:val="00F57DD1"/>
    <w:rsid w:val="00F6441F"/>
    <w:rsid w:val="00F65998"/>
    <w:rsid w:val="00F670C7"/>
    <w:rsid w:val="00F71535"/>
    <w:rsid w:val="00F7357C"/>
    <w:rsid w:val="00F7372F"/>
    <w:rsid w:val="00F7519A"/>
    <w:rsid w:val="00F83259"/>
    <w:rsid w:val="00F84757"/>
    <w:rsid w:val="00F863E0"/>
    <w:rsid w:val="00F871FB"/>
    <w:rsid w:val="00FA0882"/>
    <w:rsid w:val="00FA3690"/>
    <w:rsid w:val="00FA6390"/>
    <w:rsid w:val="00FA6E13"/>
    <w:rsid w:val="00FB3340"/>
    <w:rsid w:val="00FC129D"/>
    <w:rsid w:val="00FC4B44"/>
    <w:rsid w:val="00FC513E"/>
    <w:rsid w:val="00FD2BA1"/>
    <w:rsid w:val="00FD478E"/>
    <w:rsid w:val="00FD5E4E"/>
    <w:rsid w:val="00FD752A"/>
    <w:rsid w:val="00FD7CE1"/>
    <w:rsid w:val="00FE1392"/>
    <w:rsid w:val="00FE301D"/>
    <w:rsid w:val="00FE4A50"/>
    <w:rsid w:val="00FE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928CC"/>
  <w15:docId w15:val="{A129A7B3-FDD8-4103-AF42-FC2C7D77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Heading10">
    <w:name w:val="heading 1"/>
    <w:basedOn w:val="Heading1"/>
    <w:next w:val="Normal"/>
    <w:link w:val="Heading1Char"/>
    <w:qFormat/>
    <w:rsid w:val="00774FEC"/>
  </w:style>
  <w:style w:type="paragraph" w:styleId="Heading20">
    <w:name w:val="heading 2"/>
    <w:basedOn w:val="Heading2"/>
    <w:next w:val="Normal"/>
    <w:link w:val="Heading2Char"/>
    <w:uiPriority w:val="99"/>
    <w:unhideWhenUsed/>
    <w:qFormat/>
    <w:rsid w:val="00774FEC"/>
    <w:pPr>
      <w:spacing w:line="480" w:lineRule="auto"/>
    </w:pPr>
    <w:rPr>
      <w:bCs w:val="0"/>
    </w:rPr>
  </w:style>
  <w:style w:type="paragraph" w:styleId="Heading30">
    <w:name w:val="heading 3"/>
    <w:basedOn w:val="Heading3"/>
    <w:next w:val="Normal"/>
    <w:link w:val="Heading3Char"/>
    <w:unhideWhenUsed/>
    <w:qFormat/>
    <w:rsid w:val="00774FEC"/>
    <w:pPr>
      <w:spacing w:before="40" w:after="0" w:line="480" w:lineRule="auto"/>
      <w:outlineLvl w:val="2"/>
    </w:pPr>
    <w:rPr>
      <w:bCs w:val="0"/>
      <w:iCs/>
      <w:sz w:val="26"/>
      <w:szCs w:val="24"/>
    </w:rPr>
  </w:style>
  <w:style w:type="paragraph" w:styleId="Heading40">
    <w:name w:val="heading 4"/>
    <w:basedOn w:val="Heading4"/>
    <w:next w:val="Normal"/>
    <w:link w:val="Heading4Char"/>
    <w:unhideWhenUsed/>
    <w:qFormat/>
    <w:rsid w:val="00774FEC"/>
    <w:pPr>
      <w:spacing w:before="40" w:after="0" w:line="480" w:lineRule="auto"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7948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F1010" w:themeColor="accent1" w:themeShade="BF"/>
      <w:sz w:val="24"/>
    </w:rPr>
  </w:style>
  <w:style w:type="paragraph" w:styleId="Heading6">
    <w:name w:val="heading 6"/>
    <w:aliases w:val="sub-dash,sd,5,h6,appendix flysheet,Level II for no #'s,Heading6,H6,7 sub-dash,6,Requirement,heading 6,hd6,fcl,figurecapl,Bullet list,Heading 6  Appendix Y &amp; Z,Legal Level 1.,Alpha List,H61,61,h61,Requirement1,H62,62,h62,H611,611,h611,H63,63"/>
    <w:next w:val="Normal"/>
    <w:link w:val="Heading6Char"/>
    <w:qFormat/>
    <w:rsid w:val="00FA6E13"/>
    <w:pPr>
      <w:keepNext/>
      <w:framePr w:hSpace="187" w:vSpace="187" w:wrap="notBeside" w:vAnchor="text" w:hAnchor="text" w:y="1"/>
      <w:widowControl w:val="0"/>
      <w:adjustRightInd w:val="0"/>
      <w:spacing w:before="60" w:after="120" w:line="240" w:lineRule="auto"/>
      <w:ind w:left="1152" w:hanging="1152"/>
      <w:jc w:val="both"/>
      <w:textAlignment w:val="baseline"/>
      <w:outlineLvl w:val="5"/>
    </w:pPr>
    <w:rPr>
      <w:rFonts w:ascii="Arial" w:eastAsia="Times New Roman" w:hAnsi="Arial" w:cs="Times New Roman"/>
      <w:i/>
      <w:snapToGrid w:val="0"/>
      <w:color w:val="auto"/>
      <w:sz w:val="18"/>
      <w:lang w:val="en-CA" w:eastAsia="en-CA"/>
    </w:rPr>
  </w:style>
  <w:style w:type="paragraph" w:styleId="Heading7">
    <w:name w:val="heading 7"/>
    <w:aliases w:val="h7,Level III for no #'s,Heading7,7,Objective,ExhibitTitle,heading7,req3,st,SDL title,heading 7,hd7,fcs,figurecaps,letter list,lettered list,71,ExhibitTitle1,st1,Objective1,heading71,req31,72,ExhibitTitle2,st2,Objective2,heading72,req32,711,73"/>
    <w:next w:val="Normal"/>
    <w:link w:val="Heading7Char"/>
    <w:qFormat/>
    <w:rsid w:val="00FA6E13"/>
    <w:pPr>
      <w:keepNext/>
      <w:widowControl w:val="0"/>
      <w:adjustRightInd w:val="0"/>
      <w:spacing w:before="60" w:after="120" w:line="240" w:lineRule="auto"/>
      <w:ind w:left="1296" w:hanging="1296"/>
      <w:jc w:val="both"/>
      <w:textAlignment w:val="baseline"/>
      <w:outlineLvl w:val="6"/>
    </w:pPr>
    <w:rPr>
      <w:rFonts w:ascii="Arial" w:eastAsia="Times New Roman" w:hAnsi="Arial" w:cs="Times New Roman"/>
      <w:i/>
      <w:snapToGrid w:val="0"/>
      <w:color w:val="000000"/>
      <w:sz w:val="18"/>
      <w:lang w:val="en-CA" w:eastAsia="en-CA"/>
    </w:rPr>
  </w:style>
  <w:style w:type="paragraph" w:styleId="Heading8">
    <w:name w:val="heading 8"/>
    <w:aliases w:val="8,FigureTitle,Condition,requirement,req2,req,figure title,heading 8,hd8,h8,Legal Level 1.1.1.,Appendix Level 2,Heading 8(unused),81,FigureTitle1,Condition1,requirement1,req21,req4,82,FigureTitle2,Condition2,requirement2,req22,req5,811,req211"/>
    <w:next w:val="Normal"/>
    <w:link w:val="Heading8Char"/>
    <w:qFormat/>
    <w:rsid w:val="00FA6E13"/>
    <w:pPr>
      <w:keepNext/>
      <w:widowControl w:val="0"/>
      <w:adjustRightInd w:val="0"/>
      <w:spacing w:before="6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i/>
      <w:color w:val="auto"/>
      <w:sz w:val="18"/>
      <w:lang w:val="en-CA" w:eastAsia="en-CA"/>
    </w:rPr>
  </w:style>
  <w:style w:type="paragraph" w:styleId="Heading9">
    <w:name w:val="heading 9"/>
    <w:aliases w:val="h9,Legal Level 1.1.1.1.,9,TableTitle,Cond'l Reqt.,rb,req bullet,req1,tt,table title,TableText,Table Title,heading 9,l9,App Heading,Titre 10,App1,appendix,91,TableTitle1,Cond'l Reqt.1,rb1,req bullet1,req11,92,TableTitle2,Cond'l Reqt.2,rb2,req12"/>
    <w:next w:val="Normal"/>
    <w:link w:val="Heading9Char"/>
    <w:qFormat/>
    <w:rsid w:val="00FA6E13"/>
    <w:pPr>
      <w:keepNext/>
      <w:widowControl w:val="0"/>
      <w:adjustRightInd w:val="0"/>
      <w:spacing w:before="60" w:after="120" w:line="240" w:lineRule="auto"/>
      <w:ind w:left="1584" w:hanging="1584"/>
      <w:jc w:val="both"/>
      <w:textAlignment w:val="baseline"/>
      <w:outlineLvl w:val="8"/>
    </w:pPr>
    <w:rPr>
      <w:rFonts w:ascii="Arial" w:eastAsia="Times New Roman" w:hAnsi="Arial" w:cs="Times New Roman"/>
      <w:i/>
      <w:color w:val="FFFFFF"/>
      <w:sz w:val="1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color w:val="auto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aliases w:val="Header Char Char"/>
    <w:basedOn w:val="Normal"/>
    <w:link w:val="HeaderChar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aliases w:val="Header Char Char Char"/>
    <w:basedOn w:val="DefaultParagraphFont"/>
    <w:link w:val="Header"/>
  </w:style>
  <w:style w:type="paragraph" w:styleId="Footer">
    <w:name w:val="footer"/>
    <w:aliases w:val="footer odd,f1,Fusszeile,Fusszeile1,Fusszeile2,Fusszeile3,Fusszeile4,Fusszeile5,Fusszeile6,Fusszeile7,Fusszeile11,Fusszeile21"/>
    <w:basedOn w:val="Normal"/>
    <w:link w:val="FooterChar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aliases w:val="footer odd Char,f1 Char,Fusszeile Char,Fusszeile1 Char,Fusszeile2 Char,Fusszeile3 Char,Fusszeile4 Char,Fusszeile5 Char,Fusszeile6 Char,Fusszeile7 Char,Fusszeile11 Char,Fusszeile21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0"/>
    <w:rsid w:val="00774FEC"/>
    <w:rPr>
      <w:rFonts w:asciiTheme="majorHAnsi" w:eastAsiaTheme="majorEastAsia" w:hAnsiTheme="majorHAnsi" w:cstheme="majorBidi"/>
      <w:b/>
      <w:color w:val="275CB1"/>
      <w:sz w:val="36"/>
      <w:szCs w:val="36"/>
      <w:lang w:val="en-GB" w:eastAsia="en-US"/>
    </w:rPr>
  </w:style>
  <w:style w:type="character" w:customStyle="1" w:styleId="Heading2Char">
    <w:name w:val="Heading 2 Char"/>
    <w:basedOn w:val="DefaultParagraphFont"/>
    <w:link w:val="Heading20"/>
    <w:uiPriority w:val="99"/>
    <w:rsid w:val="00774FEC"/>
    <w:rPr>
      <w:rFonts w:asciiTheme="majorHAnsi" w:eastAsiaTheme="majorEastAsia" w:hAnsiTheme="majorHAnsi" w:cstheme="majorBidi"/>
      <w:b/>
      <w:color w:val="0070C0"/>
      <w:sz w:val="28"/>
      <w:szCs w:val="36"/>
      <w:lang w:val="en-GB" w:eastAsia="en-US"/>
    </w:rPr>
  </w:style>
  <w:style w:type="paragraph" w:styleId="TOCHeading">
    <w:name w:val="TOC Heading"/>
    <w:basedOn w:val="Heading10"/>
    <w:next w:val="Normal"/>
    <w:uiPriority w:val="39"/>
    <w:unhideWhenUsed/>
    <w:qFormat/>
    <w:pP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44462B"/>
    <w:pPr>
      <w:spacing w:before="120" w:after="12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44462B"/>
    <w:pPr>
      <w:ind w:left="200"/>
    </w:pPr>
    <w:rPr>
      <w:rFonts w:asciiTheme="majorHAnsi" w:hAnsiTheme="majorHAnsi"/>
      <w:small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0"/>
    <w:rsid w:val="00774FEC"/>
    <w:rPr>
      <w:rFonts w:asciiTheme="majorHAnsi" w:eastAsiaTheme="majorEastAsia" w:hAnsiTheme="majorHAnsi" w:cstheme="majorBidi"/>
      <w:b/>
      <w:iCs/>
      <w:color w:val="000000" w:themeColor="text1"/>
      <w:sz w:val="26"/>
      <w:szCs w:val="24"/>
      <w:lang w:val="en-GB" w:eastAsia="en-US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0"/>
    <w:rsid w:val="00774FEC"/>
    <w:rPr>
      <w:rFonts w:asciiTheme="majorHAnsi" w:eastAsiaTheme="majorEastAsia" w:hAnsiTheme="majorHAnsi" w:cstheme="majorBidi"/>
      <w:b/>
      <w:iCs/>
      <w:color w:val="404040" w:themeColor="text1" w:themeTint="BF"/>
      <w:sz w:val="24"/>
      <w:szCs w:val="36"/>
      <w:lang w:val="en-GB" w:eastAsia="en-US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4462B"/>
    <w:pPr>
      <w:ind w:left="400"/>
    </w:pPr>
    <w:rPr>
      <w:rFonts w:asciiTheme="majorHAnsi" w:hAnsiTheme="maj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44462B"/>
    <w:pPr>
      <w:ind w:left="600"/>
    </w:pPr>
    <w:rPr>
      <w:rFonts w:asciiTheme="majorHAnsi" w:hAnsiTheme="maj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1F"/>
    <w:pPr>
      <w:spacing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1F"/>
    <w:rPr>
      <w:rFonts w:ascii="Tahoma" w:eastAsia="Calibri" w:hAnsi="Tahoma" w:cs="Tahoma"/>
      <w:color w:val="auto"/>
      <w:sz w:val="16"/>
      <w:szCs w:val="16"/>
      <w:lang w:eastAsia="en-US"/>
    </w:rPr>
  </w:style>
  <w:style w:type="paragraph" w:styleId="ListParagraph">
    <w:name w:val="List Paragraph"/>
    <w:aliases w:val="Figure_name,List Paragraph1,Bullet- First level,TOC style,Listenabsatz1,List Paragraph1 Char Char,lp1,Q - List Paragraph,Numbered Indented Text,List NUmber,Style 2,numbered,Bullet List,FooterText,列出段落,列出段落1,Ref,B1,YC Bulet"/>
    <w:basedOn w:val="Normal"/>
    <w:link w:val="ListParagraphChar"/>
    <w:uiPriority w:val="34"/>
    <w:qFormat/>
    <w:rsid w:val="00ED191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GridTable1Light-Accent11">
    <w:name w:val="Grid Table 1 Light - Accent 11"/>
    <w:basedOn w:val="TableNormal"/>
    <w:uiPriority w:val="46"/>
    <w:rsid w:val="00ED191F"/>
    <w:pPr>
      <w:spacing w:after="0" w:line="240" w:lineRule="auto"/>
    </w:pPr>
    <w:rPr>
      <w:rFonts w:ascii="Calibri" w:eastAsia="Calibri" w:hAnsi="Calibri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F9B8B8" w:themeColor="accent1" w:themeTint="66"/>
        <w:left w:val="single" w:sz="4" w:space="0" w:color="F9B8B8" w:themeColor="accent1" w:themeTint="66"/>
        <w:bottom w:val="single" w:sz="4" w:space="0" w:color="F9B8B8" w:themeColor="accent1" w:themeTint="66"/>
        <w:right w:val="single" w:sz="4" w:space="0" w:color="F9B8B8" w:themeColor="accent1" w:themeTint="66"/>
        <w:insideH w:val="single" w:sz="4" w:space="0" w:color="F9B8B8" w:themeColor="accent1" w:themeTint="66"/>
        <w:insideV w:val="single" w:sz="4" w:space="0" w:color="F9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ED191F"/>
    <w:pPr>
      <w:spacing w:after="0" w:line="240" w:lineRule="auto"/>
    </w:pPr>
    <w:rPr>
      <w:rFonts w:ascii="Calibri" w:eastAsia="Calibri" w:hAnsi="Calibri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D1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191F"/>
    <w:pPr>
      <w:spacing w:after="200" w:line="240" w:lineRule="auto"/>
    </w:pPr>
    <w:rPr>
      <w:rFonts w:ascii="Calibri" w:eastAsia="Calibri" w:hAnsi="Calibr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91F"/>
    <w:rPr>
      <w:rFonts w:ascii="Calibri" w:eastAsia="Calibri" w:hAnsi="Calibri" w:cs="Times New Roman"/>
      <w:color w:val="auto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91F"/>
    <w:rPr>
      <w:rFonts w:ascii="Calibri" w:eastAsia="Calibri" w:hAnsi="Calibri" w:cs="Times New Roman"/>
      <w:b/>
      <w:bCs/>
      <w:color w:val="auto"/>
      <w:lang w:eastAsia="en-US"/>
    </w:rPr>
  </w:style>
  <w:style w:type="table" w:customStyle="1" w:styleId="GridTable6Colorful1">
    <w:name w:val="Grid Table 6 Colorful1"/>
    <w:basedOn w:val="TableNormal"/>
    <w:uiPriority w:val="51"/>
    <w:rsid w:val="00ED191F"/>
    <w:pPr>
      <w:spacing w:after="0" w:line="240" w:lineRule="auto"/>
    </w:pPr>
    <w:rPr>
      <w:rFonts w:ascii="Calibri" w:eastAsia="Calibri" w:hAnsi="Calibri" w:cs="Times New Roman"/>
      <w:color w:val="000000" w:themeColor="text1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SDHeading1">
    <w:name w:val="TSD Heading 1"/>
    <w:basedOn w:val="Normal"/>
    <w:rsid w:val="00ED191F"/>
    <w:pPr>
      <w:keepNext/>
      <w:numPr>
        <w:numId w:val="1"/>
      </w:numPr>
      <w:tabs>
        <w:tab w:val="left" w:pos="1008"/>
      </w:tabs>
      <w:spacing w:before="240" w:after="60" w:line="240" w:lineRule="auto"/>
      <w:outlineLvl w:val="0"/>
    </w:pPr>
    <w:rPr>
      <w:rFonts w:ascii="Trebuchet MS" w:hAnsi="Trebuchet MS" w:cs="Arial"/>
      <w:b/>
      <w:bCs/>
      <w:color w:val="000080"/>
      <w:kern w:val="32"/>
      <w:sz w:val="28"/>
      <w:szCs w:val="32"/>
    </w:rPr>
  </w:style>
  <w:style w:type="paragraph" w:customStyle="1" w:styleId="TSDHeading2">
    <w:name w:val="TSD Heading 2"/>
    <w:basedOn w:val="Normal"/>
    <w:rsid w:val="00ED191F"/>
    <w:pPr>
      <w:keepNext/>
      <w:numPr>
        <w:ilvl w:val="1"/>
        <w:numId w:val="1"/>
      </w:numPr>
      <w:tabs>
        <w:tab w:val="left" w:pos="1008"/>
      </w:tabs>
      <w:spacing w:before="240" w:after="60" w:line="240" w:lineRule="auto"/>
      <w:outlineLvl w:val="1"/>
    </w:pPr>
    <w:rPr>
      <w:rFonts w:ascii="Trebuchet MS" w:hAnsi="Trebuchet MS" w:cs="Arial"/>
      <w:bCs/>
      <w:iCs/>
      <w:color w:val="000080"/>
      <w:sz w:val="24"/>
      <w:szCs w:val="24"/>
    </w:rPr>
  </w:style>
  <w:style w:type="paragraph" w:customStyle="1" w:styleId="TSDHeading3">
    <w:name w:val="TSD Heading 3"/>
    <w:basedOn w:val="Normal"/>
    <w:rsid w:val="00ED191F"/>
    <w:pPr>
      <w:keepNext/>
      <w:numPr>
        <w:ilvl w:val="2"/>
        <w:numId w:val="1"/>
      </w:numPr>
      <w:tabs>
        <w:tab w:val="left" w:pos="1008"/>
      </w:tabs>
      <w:spacing w:before="240" w:after="60" w:line="240" w:lineRule="atLeast"/>
      <w:outlineLvl w:val="2"/>
    </w:pPr>
    <w:rPr>
      <w:rFonts w:ascii="Trebuchet MS" w:hAnsi="Trebuchet MS" w:cs="Arial"/>
      <w:bCs/>
      <w:color w:val="000080"/>
    </w:rPr>
  </w:style>
  <w:style w:type="paragraph" w:customStyle="1" w:styleId="TSDHeading4">
    <w:name w:val="TSD Heading 4"/>
    <w:basedOn w:val="Normal"/>
    <w:rsid w:val="00ED191F"/>
    <w:pPr>
      <w:keepNext/>
      <w:numPr>
        <w:ilvl w:val="3"/>
        <w:numId w:val="1"/>
      </w:numPr>
      <w:tabs>
        <w:tab w:val="left" w:pos="1008"/>
      </w:tabs>
      <w:spacing w:before="240" w:after="60" w:line="240" w:lineRule="auto"/>
      <w:outlineLvl w:val="3"/>
    </w:pPr>
    <w:rPr>
      <w:rFonts w:ascii="Trebuchet MS" w:hAnsi="Trebuchet MS"/>
      <w:bCs/>
      <w:color w:val="000080"/>
    </w:rPr>
  </w:style>
  <w:style w:type="paragraph" w:customStyle="1" w:styleId="TSDHeading5">
    <w:name w:val="TSD Heading 5"/>
    <w:basedOn w:val="Normal"/>
    <w:rsid w:val="00ED191F"/>
    <w:pPr>
      <w:numPr>
        <w:ilvl w:val="4"/>
        <w:numId w:val="1"/>
      </w:numPr>
      <w:tabs>
        <w:tab w:val="clear" w:pos="1008"/>
        <w:tab w:val="num" w:pos="3600"/>
      </w:tabs>
      <w:spacing w:before="240" w:after="60" w:line="240" w:lineRule="auto"/>
      <w:ind w:left="3600" w:hanging="360"/>
      <w:outlineLvl w:val="4"/>
    </w:pPr>
    <w:rPr>
      <w:rFonts w:ascii="Trebuchet MS" w:hAnsi="Trebuchet MS"/>
      <w:bCs/>
      <w:iCs/>
    </w:rPr>
  </w:style>
  <w:style w:type="paragraph" w:customStyle="1" w:styleId="CM38">
    <w:name w:val="CM38"/>
    <w:basedOn w:val="Normal"/>
    <w:next w:val="Normal"/>
    <w:rsid w:val="00ED191F"/>
    <w:pPr>
      <w:autoSpaceDE w:val="0"/>
      <w:autoSpaceDN w:val="0"/>
      <w:spacing w:before="200" w:after="135" w:line="276" w:lineRule="auto"/>
    </w:pPr>
    <w:rPr>
      <w:rFonts w:ascii="TT E 1 AC B 91 0t 00" w:hAnsi="TT E 1 AC B 91 0t 00" w:cs="TT E 1 AC B 91 0t 00"/>
    </w:rPr>
  </w:style>
  <w:style w:type="paragraph" w:customStyle="1" w:styleId="CM2">
    <w:name w:val="CM2"/>
    <w:basedOn w:val="Normal"/>
    <w:next w:val="Normal"/>
    <w:rsid w:val="00ED191F"/>
    <w:pPr>
      <w:autoSpaceDE w:val="0"/>
      <w:autoSpaceDN w:val="0"/>
      <w:spacing w:before="200" w:after="200" w:line="176" w:lineRule="atLeast"/>
    </w:pPr>
    <w:rPr>
      <w:rFonts w:ascii="TT E 1 AC B 91 0t 00" w:hAnsi="TT E 1 AC B 91 0t 00" w:cs="TT E 1 AC B 91 0t 00"/>
    </w:rPr>
  </w:style>
  <w:style w:type="character" w:styleId="HTMLTypewriter">
    <w:name w:val="HTML Typewriter"/>
    <w:basedOn w:val="DefaultParagraphFont"/>
    <w:uiPriority w:val="99"/>
    <w:unhideWhenUsed/>
    <w:rsid w:val="00ED191F"/>
    <w:rPr>
      <w:rFonts w:ascii="Courier New" w:eastAsia="Calibri" w:hAnsi="Courier New" w:cs="Courier New" w:hint="default"/>
      <w:sz w:val="20"/>
      <w:szCs w:val="20"/>
    </w:rPr>
  </w:style>
  <w:style w:type="character" w:styleId="Strong">
    <w:name w:val="Strong"/>
    <w:aliases w:val="Table/Figure Heading"/>
    <w:qFormat/>
    <w:rsid w:val="00ED191F"/>
    <w:rPr>
      <w:b/>
      <w:bCs/>
    </w:rPr>
  </w:style>
  <w:style w:type="character" w:customStyle="1" w:styleId="apple-converted-space">
    <w:name w:val="apple-converted-space"/>
    <w:basedOn w:val="DefaultParagraphFont"/>
    <w:rsid w:val="00ED191F"/>
  </w:style>
  <w:style w:type="paragraph" w:customStyle="1" w:styleId="PrefaceHeading">
    <w:name w:val="Preface Heading"/>
    <w:qFormat/>
    <w:rsid w:val="00ED191F"/>
    <w:pPr>
      <w:widowControl w:val="0"/>
      <w:adjustRightInd w:val="0"/>
      <w:spacing w:after="0" w:line="240" w:lineRule="auto"/>
      <w:ind w:left="432"/>
      <w:jc w:val="both"/>
      <w:textAlignment w:val="baseline"/>
    </w:pPr>
    <w:rPr>
      <w:rFonts w:ascii="Cambria" w:eastAsia="Times New Roman" w:hAnsi="Cambria" w:cs="Times New Roman"/>
      <w:b/>
      <w:bCs/>
      <w:color w:val="365F91"/>
      <w:kern w:val="32"/>
      <w:sz w:val="28"/>
      <w:szCs w:val="28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D191F"/>
    <w:pPr>
      <w:spacing w:after="200" w:line="240" w:lineRule="auto"/>
    </w:pPr>
    <w:rPr>
      <w:rFonts w:ascii="Calibri" w:eastAsia="Calibri" w:hAnsi="Calibri"/>
      <w:i/>
      <w:iCs/>
      <w:sz w:val="18"/>
      <w:szCs w:val="18"/>
    </w:rPr>
  </w:style>
  <w:style w:type="table" w:styleId="LightList-Accent1">
    <w:name w:val="Light List Accent 1"/>
    <w:basedOn w:val="TableNormal"/>
    <w:uiPriority w:val="61"/>
    <w:rsid w:val="00ED191F"/>
    <w:pPr>
      <w:spacing w:after="0" w:line="240" w:lineRule="auto"/>
    </w:pPr>
    <w:rPr>
      <w:rFonts w:eastAsiaTheme="minorHAnsi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24F4F" w:themeColor="accent1"/>
        <w:left w:val="single" w:sz="8" w:space="0" w:color="F24F4F" w:themeColor="accent1"/>
        <w:bottom w:val="single" w:sz="8" w:space="0" w:color="F24F4F" w:themeColor="accent1"/>
        <w:right w:val="single" w:sz="8" w:space="0" w:color="F24F4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band1Horz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</w:style>
  <w:style w:type="paragraph" w:customStyle="1" w:styleId="xmsolistparagraph">
    <w:name w:val="x_msolistparagraph"/>
    <w:basedOn w:val="Normal"/>
    <w:rsid w:val="00ED191F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CoverTitle">
    <w:name w:val="*Cover Title"/>
    <w:basedOn w:val="Normal"/>
    <w:rsid w:val="00ED191F"/>
    <w:pPr>
      <w:spacing w:before="600" w:line="680" w:lineRule="exact"/>
    </w:pPr>
    <w:rPr>
      <w:rFonts w:ascii="Verdana" w:hAnsi="Verdana"/>
      <w:sz w:val="48"/>
      <w:lang w:val="en-GB" w:eastAsia="zh-CN"/>
    </w:rPr>
  </w:style>
  <w:style w:type="character" w:customStyle="1" w:styleId="ListParagraphChar">
    <w:name w:val="List Paragraph Char"/>
    <w:aliases w:val="Figure_name Char,List Paragraph1 Char,Bullet- First level Char,TOC style Char,Listenabsatz1 Char,List Paragraph1 Char Char Char,lp1 Char,Q - List Paragraph Char,Numbered Indented Text Char,List NUmber Char,Style 2 Char,numbered Char"/>
    <w:link w:val="ListParagraph"/>
    <w:uiPriority w:val="34"/>
    <w:qFormat/>
    <w:locked/>
    <w:rsid w:val="00ED191F"/>
    <w:rPr>
      <w:rFonts w:ascii="Calibri" w:eastAsia="Calibri" w:hAnsi="Calibri" w:cs="Times New Roman"/>
      <w:color w:val="auto"/>
      <w:sz w:val="22"/>
      <w:szCs w:val="22"/>
      <w:lang w:eastAsia="en-US"/>
    </w:rPr>
  </w:style>
  <w:style w:type="paragraph" w:customStyle="1" w:styleId="xmsonormal">
    <w:name w:val="x_msonormal"/>
    <w:basedOn w:val="Normal"/>
    <w:rsid w:val="00ED191F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">
    <w:name w:val="Body Text"/>
    <w:aliases w:val="Body Text Char1,Body Text Char Char"/>
    <w:basedOn w:val="Normal"/>
    <w:link w:val="BodyTextChar"/>
    <w:uiPriority w:val="99"/>
    <w:unhideWhenUsed/>
    <w:rsid w:val="00ED191F"/>
    <w:pPr>
      <w:spacing w:before="240" w:after="120" w:line="240" w:lineRule="auto"/>
    </w:pPr>
    <w:rPr>
      <w:rFonts w:ascii="Arial" w:hAnsi="Arial"/>
      <w:sz w:val="21"/>
      <w:szCs w:val="21"/>
      <w:lang w:val="en-GB" w:eastAsia="ar-SA"/>
    </w:rPr>
  </w:style>
  <w:style w:type="character" w:customStyle="1" w:styleId="BodyTextChar">
    <w:name w:val="Body Text Char"/>
    <w:aliases w:val="Body Text Char1 Char,Body Text Char Char Char"/>
    <w:basedOn w:val="DefaultParagraphFont"/>
    <w:link w:val="BodyText"/>
    <w:uiPriority w:val="99"/>
    <w:rsid w:val="00ED191F"/>
    <w:rPr>
      <w:rFonts w:ascii="Arial" w:eastAsia="Times New Roman" w:hAnsi="Arial" w:cs="Times New Roman"/>
      <w:color w:val="auto"/>
      <w:sz w:val="21"/>
      <w:szCs w:val="21"/>
      <w:lang w:val="en-GB" w:eastAsia="ar-SA"/>
    </w:rPr>
  </w:style>
  <w:style w:type="paragraph" w:customStyle="1" w:styleId="Default">
    <w:name w:val="Default"/>
    <w:rsid w:val="00ED191F"/>
    <w:pPr>
      <w:widowControl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Theme="minorHAnsi" w:hAnsi="Arial" w:cs="Times New Roman"/>
      <w:color w:val="000000"/>
      <w:sz w:val="24"/>
      <w:szCs w:val="24"/>
      <w:lang w:eastAsia="en-US"/>
    </w:rPr>
  </w:style>
  <w:style w:type="paragraph" w:customStyle="1" w:styleId="Heading1">
    <w:name w:val="*Heading 1"/>
    <w:basedOn w:val="Normal"/>
    <w:link w:val="Heading1Char0"/>
    <w:qFormat/>
    <w:rsid w:val="007C39BC"/>
    <w:pPr>
      <w:keepNext/>
      <w:keepLines/>
      <w:numPr>
        <w:numId w:val="2"/>
      </w:numPr>
      <w:tabs>
        <w:tab w:val="left" w:pos="426"/>
      </w:tabs>
      <w:snapToGrid w:val="0"/>
      <w:spacing w:after="200" w:line="276" w:lineRule="auto"/>
      <w:outlineLvl w:val="0"/>
    </w:pPr>
    <w:rPr>
      <w:rFonts w:asciiTheme="majorHAnsi" w:eastAsiaTheme="majorEastAsia" w:hAnsiTheme="majorHAnsi" w:cstheme="majorBidi"/>
      <w:b/>
      <w:color w:val="275CB1"/>
      <w:sz w:val="36"/>
      <w:szCs w:val="36"/>
      <w:lang w:val="en-GB"/>
    </w:rPr>
  </w:style>
  <w:style w:type="paragraph" w:customStyle="1" w:styleId="Heading2">
    <w:name w:val="*Heading 2"/>
    <w:basedOn w:val="Normal"/>
    <w:link w:val="Heading2Char0"/>
    <w:qFormat/>
    <w:rsid w:val="00E1233C"/>
    <w:pPr>
      <w:keepNext/>
      <w:keepLines/>
      <w:numPr>
        <w:ilvl w:val="1"/>
        <w:numId w:val="2"/>
      </w:numPr>
      <w:snapToGrid w:val="0"/>
      <w:spacing w:before="120"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36"/>
      <w:lang w:val="en-GB"/>
    </w:rPr>
  </w:style>
  <w:style w:type="paragraph" w:customStyle="1" w:styleId="Heading3">
    <w:name w:val="*Heading 3"/>
    <w:basedOn w:val="Heading2"/>
    <w:qFormat/>
    <w:rsid w:val="003F271B"/>
    <w:pPr>
      <w:numPr>
        <w:ilvl w:val="2"/>
      </w:numPr>
    </w:pPr>
    <w:rPr>
      <w:color w:val="000000" w:themeColor="text1"/>
      <w:sz w:val="24"/>
    </w:rPr>
  </w:style>
  <w:style w:type="paragraph" w:customStyle="1" w:styleId="Heading4">
    <w:name w:val="*Heading 4"/>
    <w:basedOn w:val="Heading1"/>
    <w:qFormat/>
    <w:rsid w:val="003F271B"/>
    <w:pPr>
      <w:numPr>
        <w:ilvl w:val="3"/>
      </w:numPr>
      <w:tabs>
        <w:tab w:val="num" w:pos="360"/>
      </w:tabs>
    </w:pPr>
    <w:rPr>
      <w:color w:val="404040" w:themeColor="text1" w:themeTint="BF"/>
      <w:sz w:val="24"/>
    </w:rPr>
  </w:style>
  <w:style w:type="character" w:customStyle="1" w:styleId="Heading2Char0">
    <w:name w:val="*Heading 2 Char"/>
    <w:basedOn w:val="DefaultParagraphFont"/>
    <w:link w:val="Heading2"/>
    <w:locked/>
    <w:rsid w:val="00E1233C"/>
    <w:rPr>
      <w:rFonts w:asciiTheme="majorHAnsi" w:eastAsiaTheme="majorEastAsia" w:hAnsiTheme="majorHAnsi" w:cstheme="majorBidi"/>
      <w:b/>
      <w:bCs/>
      <w:color w:val="0070C0"/>
      <w:sz w:val="28"/>
      <w:szCs w:val="36"/>
      <w:lang w:val="en-GB" w:eastAsia="en-US"/>
    </w:rPr>
  </w:style>
  <w:style w:type="paragraph" w:styleId="NormalWeb">
    <w:name w:val="Normal (Web)"/>
    <w:basedOn w:val="Normal"/>
    <w:uiPriority w:val="99"/>
    <w:unhideWhenUsed/>
    <w:rsid w:val="00ED191F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Emphasis">
    <w:name w:val="Emphasis"/>
    <w:uiPriority w:val="20"/>
    <w:qFormat/>
    <w:rsid w:val="00ED191F"/>
    <w:rPr>
      <w:caps/>
      <w:color w:val="243F60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ED191F"/>
    <w:rPr>
      <w:color w:val="954F72"/>
      <w:u w:val="single"/>
    </w:rPr>
  </w:style>
  <w:style w:type="paragraph" w:customStyle="1" w:styleId="font5">
    <w:name w:val="font5"/>
    <w:basedOn w:val="Normal"/>
    <w:rsid w:val="00ED191F"/>
    <w:pPr>
      <w:spacing w:before="100" w:beforeAutospacing="1" w:after="100" w:afterAutospacing="1" w:line="240" w:lineRule="auto"/>
    </w:pPr>
    <w:rPr>
      <w:rFonts w:ascii="Verdana" w:hAnsi="Verdana"/>
      <w:color w:val="000000"/>
      <w:sz w:val="18"/>
      <w:szCs w:val="18"/>
    </w:rPr>
  </w:style>
  <w:style w:type="paragraph" w:customStyle="1" w:styleId="font6">
    <w:name w:val="font6"/>
    <w:basedOn w:val="Normal"/>
    <w:rsid w:val="00ED191F"/>
    <w:pPr>
      <w:spacing w:before="100" w:beforeAutospacing="1" w:after="100" w:afterAutospacing="1" w:line="240" w:lineRule="auto"/>
    </w:pPr>
    <w:rPr>
      <w:rFonts w:ascii="Verdana" w:hAnsi="Verdana"/>
      <w:color w:val="000000"/>
      <w:sz w:val="18"/>
      <w:szCs w:val="18"/>
      <w:u w:val="single"/>
    </w:rPr>
  </w:style>
  <w:style w:type="paragraph" w:customStyle="1" w:styleId="xl63">
    <w:name w:val="xl63"/>
    <w:basedOn w:val="Normal"/>
    <w:rsid w:val="00ED1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Verdana" w:hAnsi="Verdana"/>
      <w:b/>
      <w:bCs/>
      <w:color w:val="FFFFFF"/>
    </w:rPr>
  </w:style>
  <w:style w:type="paragraph" w:customStyle="1" w:styleId="xl64">
    <w:name w:val="xl64"/>
    <w:basedOn w:val="Normal"/>
    <w:rsid w:val="00ED1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Verdana" w:hAnsi="Verdana"/>
      <w:sz w:val="18"/>
      <w:szCs w:val="18"/>
    </w:rPr>
  </w:style>
  <w:style w:type="paragraph" w:customStyle="1" w:styleId="xl65">
    <w:name w:val="xl65"/>
    <w:basedOn w:val="Normal"/>
    <w:rsid w:val="00ED1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Verdana" w:hAnsi="Verdana"/>
      <w:sz w:val="18"/>
      <w:szCs w:val="18"/>
    </w:rPr>
  </w:style>
  <w:style w:type="paragraph" w:customStyle="1" w:styleId="xl66">
    <w:name w:val="xl66"/>
    <w:basedOn w:val="Normal"/>
    <w:rsid w:val="00ED1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hAnsi="Verdana"/>
      <w:b/>
      <w:bCs/>
      <w:sz w:val="18"/>
      <w:szCs w:val="18"/>
    </w:rPr>
  </w:style>
  <w:style w:type="paragraph" w:customStyle="1" w:styleId="xl67">
    <w:name w:val="xl67"/>
    <w:basedOn w:val="Normal"/>
    <w:rsid w:val="00ED1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hAnsi="Verdana"/>
      <w:sz w:val="18"/>
      <w:szCs w:val="18"/>
    </w:rPr>
  </w:style>
  <w:style w:type="paragraph" w:customStyle="1" w:styleId="xl68">
    <w:name w:val="xl68"/>
    <w:basedOn w:val="Normal"/>
    <w:rsid w:val="00ED1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Verdana" w:hAnsi="Verdana"/>
      <w:color w:val="000000"/>
      <w:sz w:val="18"/>
      <w:szCs w:val="18"/>
    </w:rPr>
  </w:style>
  <w:style w:type="paragraph" w:customStyle="1" w:styleId="xl69">
    <w:name w:val="xl69"/>
    <w:basedOn w:val="Normal"/>
    <w:rsid w:val="00ED191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hAnsi="Verdana"/>
      <w:color w:val="000000"/>
      <w:sz w:val="18"/>
      <w:szCs w:val="18"/>
    </w:rPr>
  </w:style>
  <w:style w:type="paragraph" w:customStyle="1" w:styleId="xl70">
    <w:name w:val="xl70"/>
    <w:basedOn w:val="Normal"/>
    <w:rsid w:val="00ED191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Verdana" w:hAnsi="Verdana"/>
      <w:color w:val="000000"/>
      <w:sz w:val="18"/>
      <w:szCs w:val="18"/>
    </w:rPr>
  </w:style>
  <w:style w:type="paragraph" w:customStyle="1" w:styleId="xl71">
    <w:name w:val="xl71"/>
    <w:basedOn w:val="Normal"/>
    <w:rsid w:val="00ED191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Verdana" w:hAnsi="Verdana"/>
      <w:b/>
      <w:bCs/>
      <w:color w:val="FFFFFF"/>
    </w:rPr>
  </w:style>
  <w:style w:type="paragraph" w:customStyle="1" w:styleId="xl72">
    <w:name w:val="xl72"/>
    <w:basedOn w:val="Normal"/>
    <w:rsid w:val="00ED191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Verdana" w:hAnsi="Verdana"/>
      <w:b/>
      <w:bCs/>
      <w:color w:val="FFFFFF"/>
    </w:rPr>
  </w:style>
  <w:style w:type="paragraph" w:customStyle="1" w:styleId="xl73">
    <w:name w:val="xl73"/>
    <w:basedOn w:val="Normal"/>
    <w:rsid w:val="00ED1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sz w:val="24"/>
      <w:szCs w:val="24"/>
    </w:rPr>
  </w:style>
  <w:style w:type="paragraph" w:customStyle="1" w:styleId="xl74">
    <w:name w:val="xl74"/>
    <w:basedOn w:val="Normal"/>
    <w:rsid w:val="00ED1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15BA5"/>
  </w:style>
  <w:style w:type="character" w:customStyle="1" w:styleId="Heading5Char">
    <w:name w:val="Heading 5 Char"/>
    <w:basedOn w:val="DefaultParagraphFont"/>
    <w:link w:val="Heading5"/>
    <w:uiPriority w:val="9"/>
    <w:rsid w:val="00794889"/>
    <w:rPr>
      <w:rFonts w:asciiTheme="majorHAnsi" w:eastAsiaTheme="majorEastAsia" w:hAnsiTheme="majorHAnsi" w:cstheme="majorBidi"/>
      <w:color w:val="DF1010" w:themeColor="accent1" w:themeShade="BF"/>
      <w:sz w:val="24"/>
    </w:rPr>
  </w:style>
  <w:style w:type="character" w:customStyle="1" w:styleId="Heading6Char">
    <w:name w:val="Heading 6 Char"/>
    <w:aliases w:val="sub-dash Char,sd Char,5 Char,h6 Char,appendix flysheet Char,Level II for no #'s Char,Heading6 Char,H6 Char,7 sub-dash Char,6 Char,Requirement Char,heading 6 Char,hd6 Char,fcl Char,figurecapl Char,Bullet list Char,Legal Level 1. Char"/>
    <w:basedOn w:val="DefaultParagraphFont"/>
    <w:link w:val="Heading6"/>
    <w:rsid w:val="00FA6E13"/>
    <w:rPr>
      <w:rFonts w:ascii="Arial" w:eastAsia="Times New Roman" w:hAnsi="Arial" w:cs="Times New Roman"/>
      <w:i/>
      <w:snapToGrid w:val="0"/>
      <w:color w:val="auto"/>
      <w:sz w:val="18"/>
      <w:lang w:val="en-CA" w:eastAsia="en-CA"/>
    </w:rPr>
  </w:style>
  <w:style w:type="character" w:customStyle="1" w:styleId="Heading7Char">
    <w:name w:val="Heading 7 Char"/>
    <w:aliases w:val="h7 Char,Level III for no #'s Char,Heading7 Char,7 Char,Objective Char,ExhibitTitle Char,heading7 Char,req3 Char,st Char,SDL title Char,heading 7 Char,hd7 Char,fcs Char,figurecaps Char,letter list Char,lettered list Char,71 Char,st1 Char"/>
    <w:basedOn w:val="DefaultParagraphFont"/>
    <w:link w:val="Heading7"/>
    <w:rsid w:val="00FA6E13"/>
    <w:rPr>
      <w:rFonts w:ascii="Arial" w:eastAsia="Times New Roman" w:hAnsi="Arial" w:cs="Times New Roman"/>
      <w:i/>
      <w:snapToGrid w:val="0"/>
      <w:color w:val="000000"/>
      <w:sz w:val="18"/>
      <w:lang w:val="en-CA" w:eastAsia="en-CA"/>
    </w:rPr>
  </w:style>
  <w:style w:type="character" w:customStyle="1" w:styleId="Heading8Char">
    <w:name w:val="Heading 8 Char"/>
    <w:aliases w:val="8 Char,FigureTitle Char,Condition Char,requirement Char,req2 Char,req Char,figure title Char,heading 8 Char,hd8 Char,h8 Char,Legal Level 1.1.1. Char,Appendix Level 2 Char,Heading 8(unused) Char,81 Char,FigureTitle1 Char,Condition1 Char"/>
    <w:basedOn w:val="DefaultParagraphFont"/>
    <w:link w:val="Heading8"/>
    <w:rsid w:val="00FA6E13"/>
    <w:rPr>
      <w:rFonts w:ascii="Arial" w:eastAsia="Times New Roman" w:hAnsi="Arial" w:cs="Times New Roman"/>
      <w:i/>
      <w:color w:val="auto"/>
      <w:sz w:val="18"/>
      <w:lang w:val="en-CA" w:eastAsia="en-CA"/>
    </w:rPr>
  </w:style>
  <w:style w:type="character" w:customStyle="1" w:styleId="Heading9Char">
    <w:name w:val="Heading 9 Char"/>
    <w:aliases w:val="h9 Char,Legal Level 1.1.1.1. Char,9 Char,TableTitle Char,Cond'l Reqt. Char,rb Char,req bullet Char,req1 Char,tt Char,table title Char,TableText Char,Table Title Char,heading 9 Char,l9 Char,App Heading Char,Titre 10 Char,App1 Char,91 Char"/>
    <w:basedOn w:val="DefaultParagraphFont"/>
    <w:link w:val="Heading9"/>
    <w:rsid w:val="00FA6E13"/>
    <w:rPr>
      <w:rFonts w:ascii="Arial" w:eastAsia="Times New Roman" w:hAnsi="Arial" w:cs="Times New Roman"/>
      <w:i/>
      <w:color w:val="FFFFFF"/>
      <w:sz w:val="18"/>
      <w:lang w:val="en-CA" w:eastAsia="en-CA"/>
    </w:rPr>
  </w:style>
  <w:style w:type="paragraph" w:customStyle="1" w:styleId="ExpTableBullets">
    <w:name w:val="Exp Table Bullets"/>
    <w:basedOn w:val="Normal"/>
    <w:rsid w:val="00FA6E13"/>
    <w:pPr>
      <w:numPr>
        <w:numId w:val="3"/>
      </w:numPr>
      <w:spacing w:before="20" w:after="20" w:line="240" w:lineRule="auto"/>
    </w:pPr>
    <w:rPr>
      <w:rFonts w:ascii="Arial Narrow" w:eastAsia="Arial" w:hAnsi="Arial Narrow" w:cs="Arial"/>
      <w:bCs/>
      <w:spacing w:val="1"/>
      <w:lang w:val="en-GB" w:eastAsia="en-GB"/>
    </w:rPr>
  </w:style>
  <w:style w:type="paragraph" w:customStyle="1" w:styleId="Body">
    <w:name w:val="Body"/>
    <w:basedOn w:val="Normal"/>
    <w:link w:val="BodyChar"/>
    <w:qFormat/>
    <w:rsid w:val="00FA6E13"/>
    <w:pPr>
      <w:spacing w:after="200" w:line="276" w:lineRule="auto"/>
      <w:ind w:left="432"/>
    </w:pPr>
    <w:rPr>
      <w:rFonts w:ascii="Arial" w:eastAsia="Calibri" w:hAnsi="Arial" w:cs="Arial"/>
      <w:bCs/>
      <w:iCs/>
      <w:szCs w:val="22"/>
      <w:lang w:val="en-GB" w:eastAsia="en-GB"/>
    </w:rPr>
  </w:style>
  <w:style w:type="character" w:customStyle="1" w:styleId="BodyChar">
    <w:name w:val="Body Char"/>
    <w:basedOn w:val="DefaultParagraphFont"/>
    <w:link w:val="Body"/>
    <w:rsid w:val="00FA6E13"/>
    <w:rPr>
      <w:rFonts w:ascii="Arial" w:eastAsia="Calibri" w:hAnsi="Arial" w:cs="Arial"/>
      <w:bCs/>
      <w:iCs/>
      <w:color w:val="auto"/>
      <w:szCs w:val="22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2019C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019C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019C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019C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019C2"/>
    <w:pPr>
      <w:ind w:left="1600"/>
    </w:pPr>
    <w:rPr>
      <w:sz w:val="18"/>
      <w:szCs w:val="18"/>
    </w:rPr>
  </w:style>
  <w:style w:type="paragraph" w:customStyle="1" w:styleId="ResumeBullets">
    <w:name w:val="Resume Bullets"/>
    <w:basedOn w:val="Normal"/>
    <w:qFormat/>
    <w:rsid w:val="00E00343"/>
    <w:pPr>
      <w:numPr>
        <w:ilvl w:val="2"/>
        <w:numId w:val="4"/>
      </w:numPr>
      <w:spacing w:line="240" w:lineRule="auto"/>
      <w:ind w:left="450" w:hanging="187"/>
    </w:pPr>
    <w:rPr>
      <w:rFonts w:ascii="Arial" w:hAnsi="Arial"/>
      <w:iCs/>
      <w:sz w:val="18"/>
      <w:szCs w:val="18"/>
      <w:lang w:val="en-GB" w:eastAsia="en-GB"/>
    </w:rPr>
  </w:style>
  <w:style w:type="character" w:customStyle="1" w:styleId="Heading1Char0">
    <w:name w:val="*Heading 1 Char"/>
    <w:link w:val="Heading1"/>
    <w:rsid w:val="007C39BC"/>
    <w:rPr>
      <w:rFonts w:asciiTheme="majorHAnsi" w:eastAsiaTheme="majorEastAsia" w:hAnsiTheme="majorHAnsi" w:cstheme="majorBidi"/>
      <w:b/>
      <w:color w:val="275CB1"/>
      <w:sz w:val="36"/>
      <w:szCs w:val="36"/>
      <w:lang w:val="en-GB" w:eastAsia="en-US"/>
    </w:rPr>
  </w:style>
  <w:style w:type="paragraph" w:customStyle="1" w:styleId="TableParagraph">
    <w:name w:val="Table Paragraph"/>
    <w:basedOn w:val="Normal"/>
    <w:uiPriority w:val="1"/>
    <w:qFormat/>
    <w:rsid w:val="00EE0984"/>
    <w:pPr>
      <w:spacing w:before="6" w:line="240" w:lineRule="auto"/>
      <w:ind w:left="103"/>
    </w:pPr>
    <w:rPr>
      <w:rFonts w:ascii="Calibri" w:eastAsia="Calibri" w:hAnsi="Calibri" w:cs="Calibri"/>
      <w:sz w:val="22"/>
      <w:szCs w:val="22"/>
    </w:rPr>
  </w:style>
  <w:style w:type="paragraph" w:styleId="ListBullet3">
    <w:name w:val="List Bullet 3"/>
    <w:basedOn w:val="ListBullet"/>
    <w:rsid w:val="00195013"/>
    <w:pPr>
      <w:numPr>
        <w:numId w:val="5"/>
      </w:numPr>
      <w:tabs>
        <w:tab w:val="clear" w:pos="1587"/>
      </w:tabs>
      <w:spacing w:after="120" w:line="240" w:lineRule="atLeast"/>
      <w:ind w:left="990" w:hanging="360"/>
      <w:contextualSpacing w:val="0"/>
    </w:pPr>
    <w:rPr>
      <w:rFonts w:ascii="Arial" w:hAnsi="Arial"/>
      <w:color w:val="333333"/>
      <w:spacing w:val="-5"/>
      <w:sz w:val="18"/>
    </w:rPr>
  </w:style>
  <w:style w:type="table" w:styleId="GridTable5Dark-Accent3">
    <w:name w:val="Grid Table 5 Dark Accent 3"/>
    <w:basedOn w:val="TableNormal"/>
    <w:uiPriority w:val="50"/>
    <w:rsid w:val="00195013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paragraph" w:styleId="ListBullet">
    <w:name w:val="List Bullet"/>
    <w:basedOn w:val="Normal"/>
    <w:uiPriority w:val="99"/>
    <w:semiHidden/>
    <w:unhideWhenUsed/>
    <w:rsid w:val="00195013"/>
    <w:pPr>
      <w:numPr>
        <w:numId w:val="6"/>
      </w:numPr>
      <w:contextualSpacing/>
    </w:pPr>
  </w:style>
  <w:style w:type="paragraph" w:customStyle="1" w:styleId="QualBullet">
    <w:name w:val="Qual Bullet"/>
    <w:basedOn w:val="BodyText3"/>
    <w:rsid w:val="00B10F0C"/>
    <w:pPr>
      <w:numPr>
        <w:numId w:val="7"/>
      </w:numPr>
      <w:spacing w:after="0"/>
      <w:ind w:left="181" w:hanging="181"/>
    </w:pPr>
    <w:rPr>
      <w:rFonts w:ascii="Arial" w:hAnsi="Arial"/>
      <w:sz w:val="18"/>
      <w:szCs w:val="18"/>
      <w:lang w:val="en-GB" w:eastAsia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10F0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10F0C"/>
    <w:rPr>
      <w:sz w:val="16"/>
      <w:szCs w:val="16"/>
    </w:rPr>
  </w:style>
  <w:style w:type="character" w:customStyle="1" w:styleId="plaintextbody">
    <w:name w:val="plaintextbody"/>
    <w:basedOn w:val="DefaultParagraphFont"/>
    <w:rsid w:val="00F46F1D"/>
  </w:style>
  <w:style w:type="paragraph" w:styleId="BodyTextIndent3">
    <w:name w:val="Body Text Indent 3"/>
    <w:basedOn w:val="Normal"/>
    <w:link w:val="BodyTextIndent3Char"/>
    <w:rsid w:val="00F46F1D"/>
    <w:pPr>
      <w:widowControl/>
      <w:suppressAutoHyphens/>
      <w:adjustRightInd/>
      <w:spacing w:after="120" w:line="276" w:lineRule="auto"/>
      <w:ind w:left="360"/>
      <w:jc w:val="left"/>
      <w:textAlignment w:val="auto"/>
    </w:pPr>
    <w:rPr>
      <w:rFonts w:ascii="Calibri" w:hAnsi="Calibri"/>
      <w:sz w:val="16"/>
      <w:szCs w:val="16"/>
      <w:lang w:val="x-none"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F46F1D"/>
    <w:rPr>
      <w:rFonts w:ascii="Calibri" w:eastAsia="Times New Roman" w:hAnsi="Calibri" w:cs="Times New Roman"/>
      <w:color w:val="auto"/>
      <w:sz w:val="16"/>
      <w:szCs w:val="16"/>
      <w:lang w:val="x-none" w:eastAsia="ar-SA"/>
    </w:rPr>
  </w:style>
  <w:style w:type="paragraph" w:customStyle="1" w:styleId="Cog-body">
    <w:name w:val="Cog-body"/>
    <w:basedOn w:val="Normal"/>
    <w:rsid w:val="002B0DD3"/>
    <w:pPr>
      <w:keepNext/>
      <w:widowControl/>
      <w:adjustRightInd/>
      <w:spacing w:before="60" w:after="60" w:line="260" w:lineRule="atLeast"/>
      <w:ind w:left="720"/>
      <w:textAlignment w:val="auto"/>
    </w:pPr>
    <w:rPr>
      <w:rFonts w:ascii="Arial" w:hAnsi="Arial"/>
    </w:rPr>
  </w:style>
  <w:style w:type="paragraph" w:customStyle="1" w:styleId="Cog-bullet-table">
    <w:name w:val="Cog-bullet-table"/>
    <w:basedOn w:val="Normal"/>
    <w:rsid w:val="002B0DD3"/>
    <w:pPr>
      <w:keepNext/>
      <w:widowControl/>
      <w:numPr>
        <w:numId w:val="8"/>
      </w:numPr>
      <w:adjustRightInd/>
      <w:spacing w:before="40" w:after="40" w:line="240" w:lineRule="auto"/>
      <w:ind w:left="360" w:hanging="360"/>
      <w:jc w:val="left"/>
      <w:textAlignment w:val="auto"/>
    </w:pPr>
    <w:rPr>
      <w:rFonts w:ascii="Arial" w:hAnsi="Arial"/>
      <w:sz w:val="18"/>
    </w:rPr>
  </w:style>
  <w:style w:type="paragraph" w:customStyle="1" w:styleId="Cog-H2a">
    <w:name w:val="Cog-H2a"/>
    <w:basedOn w:val="Heading20"/>
    <w:next w:val="Cog-body"/>
    <w:rsid w:val="002B0DD3"/>
    <w:pPr>
      <w:keepLines w:val="0"/>
      <w:widowControl/>
      <w:adjustRightInd/>
      <w:snapToGrid/>
      <w:spacing w:before="0" w:line="240" w:lineRule="auto"/>
      <w:jc w:val="left"/>
      <w:textAlignment w:val="auto"/>
    </w:pPr>
    <w:rPr>
      <w:rFonts w:ascii="Arial" w:eastAsia="Times New Roman" w:hAnsi="Arial" w:cs="Times New Roman"/>
      <w:bCs/>
      <w:color w:val="000080"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2B0D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DD3"/>
    <w:rPr>
      <w:rFonts w:ascii="Courier New" w:eastAsia="Courier New" w:hAnsi="Courier New" w:cs="Courier New"/>
      <w:color w:val="auto"/>
      <w:lang w:eastAsia="en-US"/>
    </w:rPr>
  </w:style>
  <w:style w:type="paragraph" w:styleId="PlainText">
    <w:name w:val="Plain Text"/>
    <w:basedOn w:val="Normal"/>
    <w:link w:val="PlainTextChar"/>
    <w:rsid w:val="002B0DD3"/>
    <w:pPr>
      <w:widowControl/>
      <w:adjustRightInd/>
      <w:spacing w:line="240" w:lineRule="auto"/>
      <w:jc w:val="left"/>
      <w:textAlignment w:val="auto"/>
    </w:pPr>
    <w:rPr>
      <w:rFonts w:ascii="Courier New" w:hAnsi="Courier New"/>
      <w:lang w:val="en-GB" w:eastAsia="x-none"/>
    </w:rPr>
  </w:style>
  <w:style w:type="character" w:customStyle="1" w:styleId="PlainTextChar">
    <w:name w:val="Plain Text Char"/>
    <w:basedOn w:val="DefaultParagraphFont"/>
    <w:link w:val="PlainText"/>
    <w:rsid w:val="002B0DD3"/>
    <w:rPr>
      <w:rFonts w:ascii="Courier New" w:eastAsia="Times New Roman" w:hAnsi="Courier New" w:cs="Times New Roman"/>
      <w:color w:val="auto"/>
      <w:lang w:val="en-GB" w:eastAsia="x-none"/>
    </w:rPr>
  </w:style>
  <w:style w:type="paragraph" w:customStyle="1" w:styleId="NormaiAriel">
    <w:name w:val="Normai+Ariel"/>
    <w:basedOn w:val="Normal"/>
    <w:rsid w:val="002B0DD3"/>
    <w:pPr>
      <w:widowControl/>
      <w:adjustRightInd/>
      <w:spacing w:line="240" w:lineRule="auto"/>
      <w:jc w:val="left"/>
      <w:textAlignment w:val="auto"/>
    </w:pPr>
    <w:rPr>
      <w:rFonts w:eastAsia="Calibri"/>
    </w:rPr>
  </w:style>
  <w:style w:type="character" w:styleId="HTMLKeyboard">
    <w:name w:val="HTML Keyboard"/>
    <w:basedOn w:val="DefaultParagraphFont"/>
    <w:uiPriority w:val="99"/>
    <w:semiHidden/>
    <w:unhideWhenUsed/>
    <w:rsid w:val="00991D3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91D3D"/>
  </w:style>
  <w:style w:type="character" w:customStyle="1" w:styleId="ph">
    <w:name w:val="ph"/>
    <w:basedOn w:val="DefaultParagraphFont"/>
    <w:rsid w:val="00991D3D"/>
  </w:style>
  <w:style w:type="paragraph" w:customStyle="1" w:styleId="li">
    <w:name w:val="li"/>
    <w:basedOn w:val="Normal"/>
    <w:rsid w:val="009419A8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19A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19A8"/>
    <w:rPr>
      <w:i/>
      <w:iCs/>
    </w:rPr>
  </w:style>
  <w:style w:type="character" w:customStyle="1" w:styleId="notetitle">
    <w:name w:val="note__title"/>
    <w:basedOn w:val="DefaultParagraphFont"/>
    <w:rsid w:val="009419A8"/>
  </w:style>
  <w:style w:type="character" w:styleId="UnresolvedMention">
    <w:name w:val="Unresolved Mention"/>
    <w:basedOn w:val="DefaultParagraphFont"/>
    <w:uiPriority w:val="99"/>
    <w:semiHidden/>
    <w:unhideWhenUsed/>
    <w:rsid w:val="00F75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51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190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9487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8270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252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2373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499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433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411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725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570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191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1418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131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3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9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3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4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59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34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86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6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1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0712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12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71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6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130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935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52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1124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955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4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1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47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921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032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1607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96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48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742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2572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5592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6251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809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94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1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3582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5797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51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279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06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784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4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233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009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980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2579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038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103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88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4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23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505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1416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908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71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1948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166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08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867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6356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35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0606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2723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9643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518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6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0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157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427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9707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5343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733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2447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7271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59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863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8246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9177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9915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193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09578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311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6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45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47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7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24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oauth.brightcove.com/v4/access_token?grant_type=client_credential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khil\AppData\Roaming\Microsoft\Templates\Business%20plan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2020-06-19T00:00:00</PublishDate>
  <Abstract/>
  <CompanyAddress>55 Shuman Blvd., Suite # 275
Naperville, IL – 60564, USA</CompanyAddress>
  <CompanyPhone>+1 630 355 6292</CompanyPhone>
  <CompanyFax/>
  <CompanyEmail>info.us@royalcyber.com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AC72C6C9AC13418A1A88885AD80510" ma:contentTypeVersion="9" ma:contentTypeDescription="Create a new document." ma:contentTypeScope="" ma:versionID="8c60ab099e95827edf9bdcb3951f65d3">
  <xsd:schema xmlns:xsd="http://www.w3.org/2001/XMLSchema" xmlns:xs="http://www.w3.org/2001/XMLSchema" xmlns:p="http://schemas.microsoft.com/office/2006/metadata/properties" xmlns:ns1="http://schemas.microsoft.com/sharepoint/v3" xmlns:ns2="b88fcf70-56dc-467b-bad4-cba0c284dd2e" xmlns:ns3="98b9b8a0-744a-4c11-88dc-f797127270e7" targetNamespace="http://schemas.microsoft.com/office/2006/metadata/properties" ma:root="true" ma:fieldsID="98af837f6d1874d68a6feff845472904" ns1:_="" ns2:_="" ns3:_="">
    <xsd:import namespace="http://schemas.microsoft.com/sharepoint/v3"/>
    <xsd:import namespace="b88fcf70-56dc-467b-bad4-cba0c284dd2e"/>
    <xsd:import namespace="98b9b8a0-744a-4c11-88dc-f797127270e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fcf70-56dc-467b-bad4-cba0c284dd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9b8a0-744a-4c11-88dc-f797127270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88fcf70-56dc-467b-bad4-cba0c284dd2e">ROYALCYBER-188-3463</_dlc_DocId>
    <_dlc_DocIdUrl xmlns="b88fcf70-56dc-467b-bad4-cba0c284dd2e">
      <Url>https://rcyber.sharepoint.com/bd/_layouts/15/DocIdRedir.aspx?ID=ROYALCYBER-188-3463</Url>
      <Description>ROYALCYBER-188-3463</Description>
    </_dlc_DocIdUrl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04C8AF-AD93-4B19-8C74-96E00368C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8fcf70-56dc-467b-bad4-cba0c284dd2e"/>
    <ds:schemaRef ds:uri="98b9b8a0-744a-4c11-88dc-f797127270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9B778D-7FF9-4B6F-B7DE-40A2BFF0F5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CAEEF4-96A4-46EE-8503-21EC2288C872}">
  <ds:schemaRefs>
    <ds:schemaRef ds:uri="http://schemas.microsoft.com/office/2006/metadata/properties"/>
    <ds:schemaRef ds:uri="http://schemas.microsoft.com/office/infopath/2007/PartnerControls"/>
    <ds:schemaRef ds:uri="b88fcf70-56dc-467b-bad4-cba0c284dd2e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4A28276F-23DF-4822-87EE-BA62DC350AE5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B12AFD5F-FB46-284D-8FF0-BFD2B811D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C:\Users\Akhil\AppData\Roaming\Microsoft\Templates\Business plan.dotx</Template>
  <TotalTime>1</TotalTime>
  <Pages>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Brightcove Magento Extension - Functional Details Document</vt:lpstr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Brightcove Magento Extension - Installation Details Document</dc:title>
  <dc:subject>3rd August 2015</dc:subject>
  <dc:creator>yasir.hasan@royalcyber.com</dc:creator>
  <cp:keywords/>
  <dc:description/>
  <cp:lastModifiedBy>Microsoft Office User</cp:lastModifiedBy>
  <cp:revision>2</cp:revision>
  <cp:lastPrinted>2017-04-10T21:58:00Z</cp:lastPrinted>
  <dcterms:created xsi:type="dcterms:W3CDTF">2020-06-29T13:31:00Z</dcterms:created>
  <dcterms:modified xsi:type="dcterms:W3CDTF">2020-06-29T13:31:00Z</dcterms:modified>
  <cp:contentStatus>www.royalcyber.com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0x01010043AC72C6C9AC13418A1A88885AD80510</vt:lpwstr>
  </property>
  <property fmtid="{D5CDD505-2E9C-101B-9397-08002B2CF9AE}" pid="4" name="_dlc_DocIdItemGuid">
    <vt:lpwstr>7a9cc519-220a-411a-96ee-15b6fe480900</vt:lpwstr>
  </property>
</Properties>
</file>